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90AEC83" w14:textId="77777777" w:rsidR="00A20DB0" w:rsidRPr="005C397A" w:rsidRDefault="00A20DB0" w:rsidP="00A20DB0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74F9C" wp14:editId="7FA600D7">
                <wp:simplePos x="0" y="0"/>
                <wp:positionH relativeFrom="column">
                  <wp:posOffset>-81214</wp:posOffset>
                </wp:positionH>
                <wp:positionV relativeFrom="paragraph">
                  <wp:posOffset>21173</wp:posOffset>
                </wp:positionV>
                <wp:extent cx="1644556" cy="1105469"/>
                <wp:effectExtent l="0" t="0" r="1333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556" cy="1105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8256B" w14:textId="77777777" w:rsidR="00A20DB0" w:rsidRPr="001501A9" w:rsidRDefault="00A20DB0" w:rsidP="00A20DB0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6D803A02" wp14:editId="6B3E4B26">
                                  <wp:extent cx="1464945" cy="1023582"/>
                                  <wp:effectExtent l="0" t="0" r="1905" b="571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s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9409" cy="10616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74F9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4pt;margin-top:1.65pt;width:129.5pt;height:8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" fillcolor="white [3201]" strokeweight=".5pt">
                <v:textbox>
                  <w:txbxContent>
                    <w:p w14:paraId="02B8256B" w14:textId="77777777" w:rsidR="00A20DB0" w:rsidRPr="001501A9" w:rsidRDefault="00A20DB0" w:rsidP="00A20DB0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6D803A02" wp14:editId="6B3E4B26">
                            <wp:extent cx="1464945" cy="1023582"/>
                            <wp:effectExtent l="0" t="0" r="1905" b="571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s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9409" cy="10616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3202DC4" w14:textId="77777777" w:rsidR="00A20DB0" w:rsidRDefault="00A20DB0" w:rsidP="00A20DB0">
      <w:pPr>
        <w:rPr>
          <w:i/>
          <w:color w:val="548DD4"/>
          <w:sz w:val="32"/>
          <w:szCs w:val="32"/>
        </w:rPr>
      </w:pPr>
    </w:p>
    <w:p w14:paraId="24887951" w14:textId="77777777" w:rsidR="00A20DB0" w:rsidRDefault="00A20DB0" w:rsidP="00A20DB0">
      <w:pPr>
        <w:rPr>
          <w:i/>
          <w:color w:val="548DD4"/>
          <w:sz w:val="32"/>
          <w:szCs w:val="32"/>
        </w:rPr>
      </w:pPr>
    </w:p>
    <w:p w14:paraId="22A2EC59" w14:textId="77777777" w:rsidR="00A20DB0" w:rsidRDefault="00A20DB0" w:rsidP="00A20DB0">
      <w:pPr>
        <w:rPr>
          <w:i/>
          <w:color w:val="548DD4"/>
          <w:sz w:val="32"/>
          <w:szCs w:val="32"/>
        </w:rPr>
      </w:pPr>
    </w:p>
    <w:p w14:paraId="5F51D697" w14:textId="77777777" w:rsidR="00A20DB0" w:rsidRDefault="00A20DB0" w:rsidP="00A20DB0">
      <w:pPr>
        <w:rPr>
          <w:i/>
          <w:color w:val="548DD4"/>
          <w:sz w:val="32"/>
          <w:szCs w:val="32"/>
        </w:rPr>
      </w:pPr>
    </w:p>
    <w:p w14:paraId="61A24AE6" w14:textId="77777777" w:rsidR="00A20DB0" w:rsidRDefault="00A20DB0" w:rsidP="00A20DB0">
      <w:pPr>
        <w:rPr>
          <w:i/>
          <w:color w:val="548DD4"/>
          <w:sz w:val="32"/>
          <w:szCs w:val="32"/>
        </w:rPr>
      </w:pPr>
    </w:p>
    <w:p w14:paraId="2A2056E9" w14:textId="77777777" w:rsidR="00A20DB0" w:rsidRDefault="00A20DB0" w:rsidP="00A20DB0">
      <w:pPr>
        <w:rPr>
          <w:i/>
          <w:color w:val="548DD4"/>
          <w:sz w:val="32"/>
          <w:szCs w:val="32"/>
        </w:rPr>
      </w:pPr>
    </w:p>
    <w:p w14:paraId="35B2FE10" w14:textId="484612C6" w:rsidR="00A20DB0" w:rsidRPr="009A57EC" w:rsidRDefault="0048417B" w:rsidP="00A20DB0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Trị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Công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Nghệ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Thông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Tin</w:t>
      </w:r>
    </w:p>
    <w:p w14:paraId="2EC9885A" w14:textId="733D18F2" w:rsidR="00A20DB0" w:rsidRPr="009A57EC" w:rsidRDefault="0048417B" w:rsidP="00A20DB0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WEBSITE </w:t>
      </w:r>
      <w:proofErr w:type="spellStart"/>
      <w:r>
        <w:rPr>
          <w:b/>
          <w:i/>
          <w:sz w:val="42"/>
        </w:rPr>
        <w:t>Quản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lý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Cộng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tác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viên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bán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thời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gian</w:t>
      </w:r>
      <w:proofErr w:type="spellEnd"/>
      <w:r>
        <w:rPr>
          <w:b/>
          <w:i/>
          <w:sz w:val="42"/>
        </w:rPr>
        <w:t xml:space="preserve"> Trung </w:t>
      </w:r>
      <w:proofErr w:type="spellStart"/>
      <w:r>
        <w:rPr>
          <w:b/>
          <w:i/>
          <w:sz w:val="42"/>
        </w:rPr>
        <w:t>tâm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chiếu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phim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Quốc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gia</w:t>
      </w:r>
      <w:proofErr w:type="spellEnd"/>
    </w:p>
    <w:p w14:paraId="0480A4B0" w14:textId="17B365EB" w:rsidR="00A20DB0" w:rsidRDefault="00A20DB0" w:rsidP="00A20DB0"/>
    <w:p w14:paraId="563AAC0F" w14:textId="77777777" w:rsidR="00A20DB0" w:rsidRDefault="00A20DB0" w:rsidP="00A20DB0">
      <w:pPr>
        <w:tabs>
          <w:tab w:val="left" w:pos="6415"/>
        </w:tabs>
      </w:pPr>
    </w:p>
    <w:p w14:paraId="23E7972A" w14:textId="77777777" w:rsidR="00A20DB0" w:rsidRDefault="00A20DB0" w:rsidP="00A20DB0">
      <w:pPr>
        <w:tabs>
          <w:tab w:val="left" w:pos="6415"/>
        </w:tabs>
      </w:pPr>
    </w:p>
    <w:p w14:paraId="069EE653" w14:textId="77777777" w:rsidR="00A20DB0" w:rsidRDefault="00A20DB0" w:rsidP="00A20DB0">
      <w:pPr>
        <w:tabs>
          <w:tab w:val="left" w:pos="6415"/>
        </w:tabs>
      </w:pPr>
      <w:r>
        <w:tab/>
      </w:r>
    </w:p>
    <w:p w14:paraId="18F6BD3F" w14:textId="77777777" w:rsidR="00A20DB0" w:rsidRDefault="00A20DB0" w:rsidP="00A20DB0"/>
    <w:p w14:paraId="4CC6CB1D" w14:textId="77777777" w:rsidR="00A20DB0" w:rsidRDefault="00A20DB0" w:rsidP="00A20DB0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016AFE57" w14:textId="77777777" w:rsidR="00A20DB0" w:rsidRPr="0017102C" w:rsidRDefault="00A20DB0" w:rsidP="00A20DB0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00AC0B2D" w14:textId="77777777" w:rsidR="00A20DB0" w:rsidRDefault="00A20DB0" w:rsidP="00A20DB0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63358055" w14:textId="77777777" w:rsidR="00A20DB0" w:rsidRDefault="00A20DB0" w:rsidP="00A20DB0">
      <w:pPr>
        <w:pStyle w:val="TOC3"/>
      </w:pPr>
      <w:r>
        <w:tab/>
      </w:r>
    </w:p>
    <w:p w14:paraId="1689310E" w14:textId="77777777" w:rsidR="00A20DB0" w:rsidRDefault="00A20DB0" w:rsidP="00A20DB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Pr="0069596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695964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_Toc527975125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2BAE18" w14:textId="77777777" w:rsidR="00A20DB0" w:rsidRDefault="00BC2F64" w:rsidP="00A20DB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20DB0" w:rsidRPr="00695964">
          <w:rPr>
            <w:rStyle w:val="Hyperlink"/>
            <w:noProof/>
          </w:rPr>
          <w:t>2.</w:t>
        </w:r>
        <w:r w:rsidR="00A20D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20DB0" w:rsidRPr="00695964">
          <w:rPr>
            <w:rStyle w:val="Hyperlink"/>
            <w:noProof/>
          </w:rPr>
          <w:t>Các nhân sự tham gia dự án</w:t>
        </w:r>
        <w:r w:rsidR="00A20DB0">
          <w:rPr>
            <w:noProof/>
            <w:webHidden/>
          </w:rPr>
          <w:tab/>
        </w:r>
        <w:r w:rsidR="00A20DB0">
          <w:rPr>
            <w:noProof/>
            <w:webHidden/>
          </w:rPr>
          <w:fldChar w:fldCharType="begin"/>
        </w:r>
        <w:r w:rsidR="00A20DB0">
          <w:rPr>
            <w:noProof/>
            <w:webHidden/>
          </w:rPr>
          <w:instrText xml:space="preserve"> PAGEREF _Toc527975126 \h </w:instrText>
        </w:r>
        <w:r w:rsidR="00A20DB0">
          <w:rPr>
            <w:noProof/>
            <w:webHidden/>
          </w:rPr>
        </w:r>
        <w:r w:rsidR="00A20DB0">
          <w:rPr>
            <w:noProof/>
            <w:webHidden/>
          </w:rPr>
          <w:fldChar w:fldCharType="separate"/>
        </w:r>
        <w:r w:rsidR="00A20DB0">
          <w:rPr>
            <w:noProof/>
            <w:webHidden/>
          </w:rPr>
          <w:t>4</w:t>
        </w:r>
        <w:r w:rsidR="00A20DB0">
          <w:rPr>
            <w:noProof/>
            <w:webHidden/>
          </w:rPr>
          <w:fldChar w:fldCharType="end"/>
        </w:r>
      </w:hyperlink>
    </w:p>
    <w:p w14:paraId="2EC2978D" w14:textId="77777777" w:rsidR="00A20DB0" w:rsidRDefault="00BC2F64" w:rsidP="00A20D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20DB0" w:rsidRPr="00695964">
          <w:rPr>
            <w:rStyle w:val="Hyperlink"/>
            <w:rFonts w:cs="Tahoma"/>
            <w:noProof/>
          </w:rPr>
          <w:t>2.1.</w:t>
        </w:r>
        <w:r w:rsidR="00A20DB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20DB0" w:rsidRPr="00695964">
          <w:rPr>
            <w:rStyle w:val="Hyperlink"/>
            <w:noProof/>
          </w:rPr>
          <w:t>Thông tin liên hệ phía khách hàng</w:t>
        </w:r>
        <w:r w:rsidR="00A20DB0">
          <w:rPr>
            <w:noProof/>
            <w:webHidden/>
          </w:rPr>
          <w:tab/>
        </w:r>
        <w:r w:rsidR="00A20DB0">
          <w:rPr>
            <w:noProof/>
            <w:webHidden/>
          </w:rPr>
          <w:fldChar w:fldCharType="begin"/>
        </w:r>
        <w:r w:rsidR="00A20DB0">
          <w:rPr>
            <w:noProof/>
            <w:webHidden/>
          </w:rPr>
          <w:instrText xml:space="preserve"> PAGEREF _Toc527975127 \h </w:instrText>
        </w:r>
        <w:r w:rsidR="00A20DB0">
          <w:rPr>
            <w:noProof/>
            <w:webHidden/>
          </w:rPr>
        </w:r>
        <w:r w:rsidR="00A20DB0">
          <w:rPr>
            <w:noProof/>
            <w:webHidden/>
          </w:rPr>
          <w:fldChar w:fldCharType="separate"/>
        </w:r>
        <w:r w:rsidR="00A20DB0">
          <w:rPr>
            <w:noProof/>
            <w:webHidden/>
          </w:rPr>
          <w:t>4</w:t>
        </w:r>
        <w:r w:rsidR="00A20DB0">
          <w:rPr>
            <w:noProof/>
            <w:webHidden/>
          </w:rPr>
          <w:fldChar w:fldCharType="end"/>
        </w:r>
      </w:hyperlink>
    </w:p>
    <w:p w14:paraId="7A3CC4FA" w14:textId="77777777" w:rsidR="00A20DB0" w:rsidRDefault="00BC2F64" w:rsidP="00A20D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20DB0" w:rsidRPr="00695964">
          <w:rPr>
            <w:rStyle w:val="Hyperlink"/>
            <w:rFonts w:cs="Tahoma"/>
            <w:noProof/>
          </w:rPr>
          <w:t>2.2.</w:t>
        </w:r>
        <w:r w:rsidR="00A20DB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20DB0" w:rsidRPr="00695964">
          <w:rPr>
            <w:rStyle w:val="Hyperlink"/>
            <w:noProof/>
          </w:rPr>
          <w:t>Thông tin liên hệ phía công ty</w:t>
        </w:r>
        <w:r w:rsidR="00A20DB0">
          <w:rPr>
            <w:noProof/>
            <w:webHidden/>
          </w:rPr>
          <w:tab/>
        </w:r>
        <w:r w:rsidR="00A20DB0">
          <w:rPr>
            <w:noProof/>
            <w:webHidden/>
          </w:rPr>
          <w:fldChar w:fldCharType="begin"/>
        </w:r>
        <w:r w:rsidR="00A20DB0">
          <w:rPr>
            <w:noProof/>
            <w:webHidden/>
          </w:rPr>
          <w:instrText xml:space="preserve"> PAGEREF _Toc527975128 \h </w:instrText>
        </w:r>
        <w:r w:rsidR="00A20DB0">
          <w:rPr>
            <w:noProof/>
            <w:webHidden/>
          </w:rPr>
        </w:r>
        <w:r w:rsidR="00A20DB0">
          <w:rPr>
            <w:noProof/>
            <w:webHidden/>
          </w:rPr>
          <w:fldChar w:fldCharType="separate"/>
        </w:r>
        <w:r w:rsidR="00A20DB0">
          <w:rPr>
            <w:noProof/>
            <w:webHidden/>
          </w:rPr>
          <w:t>4</w:t>
        </w:r>
        <w:r w:rsidR="00A20DB0">
          <w:rPr>
            <w:noProof/>
            <w:webHidden/>
          </w:rPr>
          <w:fldChar w:fldCharType="end"/>
        </w:r>
      </w:hyperlink>
    </w:p>
    <w:p w14:paraId="085D92F9" w14:textId="77777777" w:rsidR="00A20DB0" w:rsidRDefault="00BC2F64" w:rsidP="00A20D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20DB0" w:rsidRPr="00695964">
          <w:rPr>
            <w:rStyle w:val="Hyperlink"/>
            <w:rFonts w:cs="Tahoma"/>
            <w:noProof/>
          </w:rPr>
          <w:t>2.3.</w:t>
        </w:r>
        <w:r w:rsidR="00A20DB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20DB0" w:rsidRPr="00695964">
          <w:rPr>
            <w:rStyle w:val="Hyperlink"/>
            <w:noProof/>
          </w:rPr>
          <w:t>Phân chia vai trò của thành viên dự án và khách hàng</w:t>
        </w:r>
        <w:r w:rsidR="00A20DB0">
          <w:rPr>
            <w:noProof/>
            <w:webHidden/>
          </w:rPr>
          <w:tab/>
        </w:r>
        <w:r w:rsidR="00A20DB0">
          <w:rPr>
            <w:noProof/>
            <w:webHidden/>
          </w:rPr>
          <w:fldChar w:fldCharType="begin"/>
        </w:r>
        <w:r w:rsidR="00A20DB0">
          <w:rPr>
            <w:noProof/>
            <w:webHidden/>
          </w:rPr>
          <w:instrText xml:space="preserve"> PAGEREF _Toc527975129 \h </w:instrText>
        </w:r>
        <w:r w:rsidR="00A20DB0">
          <w:rPr>
            <w:noProof/>
            <w:webHidden/>
          </w:rPr>
        </w:r>
        <w:r w:rsidR="00A20DB0">
          <w:rPr>
            <w:noProof/>
            <w:webHidden/>
          </w:rPr>
          <w:fldChar w:fldCharType="separate"/>
        </w:r>
        <w:r w:rsidR="00A20DB0">
          <w:rPr>
            <w:noProof/>
            <w:webHidden/>
          </w:rPr>
          <w:t>4</w:t>
        </w:r>
        <w:r w:rsidR="00A20DB0">
          <w:rPr>
            <w:noProof/>
            <w:webHidden/>
          </w:rPr>
          <w:fldChar w:fldCharType="end"/>
        </w:r>
      </w:hyperlink>
    </w:p>
    <w:p w14:paraId="08DC2085" w14:textId="77777777" w:rsidR="00A20DB0" w:rsidRDefault="00BC2F64" w:rsidP="00A20DB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20DB0" w:rsidRPr="00695964">
          <w:rPr>
            <w:rStyle w:val="Hyperlink"/>
            <w:noProof/>
          </w:rPr>
          <w:t>3.</w:t>
        </w:r>
        <w:r w:rsidR="00A20D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20DB0" w:rsidRPr="00695964">
          <w:rPr>
            <w:rStyle w:val="Hyperlink"/>
            <w:noProof/>
          </w:rPr>
          <w:t>Khảo sát dự án</w:t>
        </w:r>
        <w:r w:rsidR="00A20DB0">
          <w:rPr>
            <w:noProof/>
            <w:webHidden/>
          </w:rPr>
          <w:tab/>
        </w:r>
        <w:r w:rsidR="00A20DB0">
          <w:rPr>
            <w:noProof/>
            <w:webHidden/>
          </w:rPr>
          <w:fldChar w:fldCharType="begin"/>
        </w:r>
        <w:r w:rsidR="00A20DB0">
          <w:rPr>
            <w:noProof/>
            <w:webHidden/>
          </w:rPr>
          <w:instrText xml:space="preserve"> PAGEREF _Toc527975130 \h </w:instrText>
        </w:r>
        <w:r w:rsidR="00A20DB0">
          <w:rPr>
            <w:noProof/>
            <w:webHidden/>
          </w:rPr>
        </w:r>
        <w:r w:rsidR="00A20DB0">
          <w:rPr>
            <w:noProof/>
            <w:webHidden/>
          </w:rPr>
          <w:fldChar w:fldCharType="separate"/>
        </w:r>
        <w:r w:rsidR="00A20DB0">
          <w:rPr>
            <w:noProof/>
            <w:webHidden/>
          </w:rPr>
          <w:t>4</w:t>
        </w:r>
        <w:r w:rsidR="00A20DB0">
          <w:rPr>
            <w:noProof/>
            <w:webHidden/>
          </w:rPr>
          <w:fldChar w:fldCharType="end"/>
        </w:r>
      </w:hyperlink>
    </w:p>
    <w:p w14:paraId="7FD83B6B" w14:textId="77777777" w:rsidR="00A20DB0" w:rsidRDefault="00BC2F64" w:rsidP="00A20D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20DB0" w:rsidRPr="00695964">
          <w:rPr>
            <w:rStyle w:val="Hyperlink"/>
            <w:rFonts w:cs="Tahoma"/>
            <w:noProof/>
          </w:rPr>
          <w:t>3.1.</w:t>
        </w:r>
        <w:r w:rsidR="00A20DB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20DB0" w:rsidRPr="00695964">
          <w:rPr>
            <w:rStyle w:val="Hyperlink"/>
            <w:noProof/>
          </w:rPr>
          <w:t>Yêu cầu khách hàng</w:t>
        </w:r>
        <w:r w:rsidR="00A20DB0">
          <w:rPr>
            <w:noProof/>
            <w:webHidden/>
          </w:rPr>
          <w:tab/>
        </w:r>
        <w:r w:rsidR="00A20DB0">
          <w:rPr>
            <w:noProof/>
            <w:webHidden/>
          </w:rPr>
          <w:fldChar w:fldCharType="begin"/>
        </w:r>
        <w:r w:rsidR="00A20DB0">
          <w:rPr>
            <w:noProof/>
            <w:webHidden/>
          </w:rPr>
          <w:instrText xml:space="preserve"> PAGEREF _Toc527975131 \h </w:instrText>
        </w:r>
        <w:r w:rsidR="00A20DB0">
          <w:rPr>
            <w:noProof/>
            <w:webHidden/>
          </w:rPr>
        </w:r>
        <w:r w:rsidR="00A20DB0">
          <w:rPr>
            <w:noProof/>
            <w:webHidden/>
          </w:rPr>
          <w:fldChar w:fldCharType="separate"/>
        </w:r>
        <w:r w:rsidR="00A20DB0">
          <w:rPr>
            <w:noProof/>
            <w:webHidden/>
          </w:rPr>
          <w:t>4</w:t>
        </w:r>
        <w:r w:rsidR="00A20DB0">
          <w:rPr>
            <w:noProof/>
            <w:webHidden/>
          </w:rPr>
          <w:fldChar w:fldCharType="end"/>
        </w:r>
      </w:hyperlink>
    </w:p>
    <w:p w14:paraId="256C856A" w14:textId="77777777" w:rsidR="00A20DB0" w:rsidRDefault="00BC2F64" w:rsidP="00A20D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20DB0" w:rsidRPr="00695964">
          <w:rPr>
            <w:rStyle w:val="Hyperlink"/>
            <w:rFonts w:cs="Tahoma"/>
            <w:noProof/>
          </w:rPr>
          <w:t>3.2.</w:t>
        </w:r>
        <w:r w:rsidR="00A20DB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20DB0" w:rsidRPr="00695964">
          <w:rPr>
            <w:rStyle w:val="Hyperlink"/>
            <w:noProof/>
          </w:rPr>
          <w:t>Mô hình hoạt động hiện thời – nghiệp vụ</w:t>
        </w:r>
        <w:r w:rsidR="00A20DB0">
          <w:rPr>
            <w:noProof/>
            <w:webHidden/>
          </w:rPr>
          <w:tab/>
        </w:r>
        <w:r w:rsidR="00A20DB0">
          <w:rPr>
            <w:noProof/>
            <w:webHidden/>
          </w:rPr>
          <w:fldChar w:fldCharType="begin"/>
        </w:r>
        <w:r w:rsidR="00A20DB0">
          <w:rPr>
            <w:noProof/>
            <w:webHidden/>
          </w:rPr>
          <w:instrText xml:space="preserve"> PAGEREF _Toc527975132 \h </w:instrText>
        </w:r>
        <w:r w:rsidR="00A20DB0">
          <w:rPr>
            <w:noProof/>
            <w:webHidden/>
          </w:rPr>
        </w:r>
        <w:r w:rsidR="00A20DB0">
          <w:rPr>
            <w:noProof/>
            <w:webHidden/>
          </w:rPr>
          <w:fldChar w:fldCharType="separate"/>
        </w:r>
        <w:r w:rsidR="00A20DB0">
          <w:rPr>
            <w:noProof/>
            <w:webHidden/>
          </w:rPr>
          <w:t>4</w:t>
        </w:r>
        <w:r w:rsidR="00A20DB0">
          <w:rPr>
            <w:noProof/>
            <w:webHidden/>
          </w:rPr>
          <w:fldChar w:fldCharType="end"/>
        </w:r>
      </w:hyperlink>
    </w:p>
    <w:p w14:paraId="4F46EBA1" w14:textId="77777777" w:rsidR="00A20DB0" w:rsidRDefault="00BC2F64" w:rsidP="00A20D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20DB0" w:rsidRPr="00695964">
          <w:rPr>
            <w:rStyle w:val="Hyperlink"/>
            <w:rFonts w:cs="Tahoma"/>
            <w:noProof/>
          </w:rPr>
          <w:t>3.3.</w:t>
        </w:r>
        <w:r w:rsidR="00A20DB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20DB0" w:rsidRPr="00695964">
          <w:rPr>
            <w:rStyle w:val="Hyperlink"/>
            <w:noProof/>
          </w:rPr>
          <w:t>Mô hình hoạt động dự kiến sau khi áp dụng sản phẩm mới</w:t>
        </w:r>
        <w:r w:rsidR="00A20DB0">
          <w:rPr>
            <w:noProof/>
            <w:webHidden/>
          </w:rPr>
          <w:tab/>
        </w:r>
        <w:r w:rsidR="00A20DB0">
          <w:rPr>
            <w:noProof/>
            <w:webHidden/>
          </w:rPr>
          <w:fldChar w:fldCharType="begin"/>
        </w:r>
        <w:r w:rsidR="00A20DB0">
          <w:rPr>
            <w:noProof/>
            <w:webHidden/>
          </w:rPr>
          <w:instrText xml:space="preserve"> PAGEREF _Toc527975133 \h </w:instrText>
        </w:r>
        <w:r w:rsidR="00A20DB0">
          <w:rPr>
            <w:noProof/>
            <w:webHidden/>
          </w:rPr>
        </w:r>
        <w:r w:rsidR="00A20DB0">
          <w:rPr>
            <w:noProof/>
            <w:webHidden/>
          </w:rPr>
          <w:fldChar w:fldCharType="separate"/>
        </w:r>
        <w:r w:rsidR="00A20DB0">
          <w:rPr>
            <w:noProof/>
            <w:webHidden/>
          </w:rPr>
          <w:t>4</w:t>
        </w:r>
        <w:r w:rsidR="00A20DB0">
          <w:rPr>
            <w:noProof/>
            <w:webHidden/>
          </w:rPr>
          <w:fldChar w:fldCharType="end"/>
        </w:r>
      </w:hyperlink>
    </w:p>
    <w:p w14:paraId="6ECA5B33" w14:textId="77777777" w:rsidR="00A20DB0" w:rsidRDefault="00BC2F64" w:rsidP="00A20D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20DB0" w:rsidRPr="00695964">
          <w:rPr>
            <w:rStyle w:val="Hyperlink"/>
            <w:rFonts w:cs="Tahoma"/>
            <w:noProof/>
          </w:rPr>
          <w:t>3.4.</w:t>
        </w:r>
        <w:r w:rsidR="00A20DB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20DB0" w:rsidRPr="00695964">
          <w:rPr>
            <w:rStyle w:val="Hyperlink"/>
            <w:noProof/>
          </w:rPr>
          <w:t>Phân tích ưu điểm/nhược điểm/lợi ích khách hàng</w:t>
        </w:r>
        <w:r w:rsidR="00A20DB0">
          <w:rPr>
            <w:noProof/>
            <w:webHidden/>
          </w:rPr>
          <w:tab/>
        </w:r>
        <w:r w:rsidR="00A20DB0">
          <w:rPr>
            <w:noProof/>
            <w:webHidden/>
          </w:rPr>
          <w:fldChar w:fldCharType="begin"/>
        </w:r>
        <w:r w:rsidR="00A20DB0">
          <w:rPr>
            <w:noProof/>
            <w:webHidden/>
          </w:rPr>
          <w:instrText xml:space="preserve"> PAGEREF _Toc527975134 \h </w:instrText>
        </w:r>
        <w:r w:rsidR="00A20DB0">
          <w:rPr>
            <w:noProof/>
            <w:webHidden/>
          </w:rPr>
        </w:r>
        <w:r w:rsidR="00A20DB0">
          <w:rPr>
            <w:noProof/>
            <w:webHidden/>
          </w:rPr>
          <w:fldChar w:fldCharType="separate"/>
        </w:r>
        <w:r w:rsidR="00A20DB0">
          <w:rPr>
            <w:noProof/>
            <w:webHidden/>
          </w:rPr>
          <w:t>4</w:t>
        </w:r>
        <w:r w:rsidR="00A20DB0">
          <w:rPr>
            <w:noProof/>
            <w:webHidden/>
          </w:rPr>
          <w:fldChar w:fldCharType="end"/>
        </w:r>
      </w:hyperlink>
    </w:p>
    <w:p w14:paraId="641999F4" w14:textId="77777777" w:rsidR="00A20DB0" w:rsidRDefault="00BC2F64" w:rsidP="00A20DB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20DB0" w:rsidRPr="00695964">
          <w:rPr>
            <w:rStyle w:val="Hyperlink"/>
            <w:noProof/>
          </w:rPr>
          <w:t>4.</w:t>
        </w:r>
        <w:r w:rsidR="00A20D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20DB0" w:rsidRPr="00695964">
          <w:rPr>
            <w:rStyle w:val="Hyperlink"/>
            <w:noProof/>
          </w:rPr>
          <w:t>Ước lượng</w:t>
        </w:r>
        <w:r w:rsidR="00A20DB0">
          <w:rPr>
            <w:noProof/>
            <w:webHidden/>
          </w:rPr>
          <w:tab/>
        </w:r>
        <w:r w:rsidR="00A20DB0">
          <w:rPr>
            <w:noProof/>
            <w:webHidden/>
          </w:rPr>
          <w:fldChar w:fldCharType="begin"/>
        </w:r>
        <w:r w:rsidR="00A20DB0">
          <w:rPr>
            <w:noProof/>
            <w:webHidden/>
          </w:rPr>
          <w:instrText xml:space="preserve"> PAGEREF _Toc527975135 \h </w:instrText>
        </w:r>
        <w:r w:rsidR="00A20DB0">
          <w:rPr>
            <w:noProof/>
            <w:webHidden/>
          </w:rPr>
        </w:r>
        <w:r w:rsidR="00A20DB0">
          <w:rPr>
            <w:noProof/>
            <w:webHidden/>
          </w:rPr>
          <w:fldChar w:fldCharType="separate"/>
        </w:r>
        <w:r w:rsidR="00A20DB0">
          <w:rPr>
            <w:noProof/>
            <w:webHidden/>
          </w:rPr>
          <w:t>4</w:t>
        </w:r>
        <w:r w:rsidR="00A20DB0">
          <w:rPr>
            <w:noProof/>
            <w:webHidden/>
          </w:rPr>
          <w:fldChar w:fldCharType="end"/>
        </w:r>
      </w:hyperlink>
    </w:p>
    <w:p w14:paraId="45340B2B" w14:textId="77777777" w:rsidR="00A20DB0" w:rsidRDefault="00BC2F64" w:rsidP="00A20D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20DB0" w:rsidRPr="00695964">
          <w:rPr>
            <w:rStyle w:val="Hyperlink"/>
            <w:rFonts w:cs="Tahoma"/>
            <w:noProof/>
          </w:rPr>
          <w:t>4.1.</w:t>
        </w:r>
        <w:r w:rsidR="00A20DB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20DB0" w:rsidRPr="00695964">
          <w:rPr>
            <w:rStyle w:val="Hyperlink"/>
            <w:noProof/>
          </w:rPr>
          <w:t>Ước lượng tính năng</w:t>
        </w:r>
        <w:r w:rsidR="00A20DB0">
          <w:rPr>
            <w:noProof/>
            <w:webHidden/>
          </w:rPr>
          <w:tab/>
        </w:r>
        <w:r w:rsidR="00A20DB0">
          <w:rPr>
            <w:noProof/>
            <w:webHidden/>
          </w:rPr>
          <w:fldChar w:fldCharType="begin"/>
        </w:r>
        <w:r w:rsidR="00A20DB0">
          <w:rPr>
            <w:noProof/>
            <w:webHidden/>
          </w:rPr>
          <w:instrText xml:space="preserve"> PAGEREF _Toc527975136 \h </w:instrText>
        </w:r>
        <w:r w:rsidR="00A20DB0">
          <w:rPr>
            <w:noProof/>
            <w:webHidden/>
          </w:rPr>
        </w:r>
        <w:r w:rsidR="00A20DB0">
          <w:rPr>
            <w:noProof/>
            <w:webHidden/>
          </w:rPr>
          <w:fldChar w:fldCharType="separate"/>
        </w:r>
        <w:r w:rsidR="00A20DB0">
          <w:rPr>
            <w:noProof/>
            <w:webHidden/>
          </w:rPr>
          <w:t>4</w:t>
        </w:r>
        <w:r w:rsidR="00A20DB0">
          <w:rPr>
            <w:noProof/>
            <w:webHidden/>
          </w:rPr>
          <w:fldChar w:fldCharType="end"/>
        </w:r>
      </w:hyperlink>
    </w:p>
    <w:p w14:paraId="789D4F2D" w14:textId="77777777" w:rsidR="00A20DB0" w:rsidRDefault="00BC2F64" w:rsidP="00A20D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20DB0" w:rsidRPr="00695964">
          <w:rPr>
            <w:rStyle w:val="Hyperlink"/>
            <w:rFonts w:cs="Tahoma"/>
            <w:noProof/>
          </w:rPr>
          <w:t>4.2.</w:t>
        </w:r>
        <w:r w:rsidR="00A20DB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20DB0" w:rsidRPr="00695964">
          <w:rPr>
            <w:rStyle w:val="Hyperlink"/>
            <w:noProof/>
          </w:rPr>
          <w:t>Ước lượng cách tích hợp hệ thống</w:t>
        </w:r>
        <w:r w:rsidR="00A20DB0">
          <w:rPr>
            <w:noProof/>
            <w:webHidden/>
          </w:rPr>
          <w:tab/>
        </w:r>
        <w:r w:rsidR="00A20DB0">
          <w:rPr>
            <w:noProof/>
            <w:webHidden/>
          </w:rPr>
          <w:fldChar w:fldCharType="begin"/>
        </w:r>
        <w:r w:rsidR="00A20DB0">
          <w:rPr>
            <w:noProof/>
            <w:webHidden/>
          </w:rPr>
          <w:instrText xml:space="preserve"> PAGEREF _Toc527975137 \h </w:instrText>
        </w:r>
        <w:r w:rsidR="00A20DB0">
          <w:rPr>
            <w:noProof/>
            <w:webHidden/>
          </w:rPr>
        </w:r>
        <w:r w:rsidR="00A20DB0">
          <w:rPr>
            <w:noProof/>
            <w:webHidden/>
          </w:rPr>
          <w:fldChar w:fldCharType="separate"/>
        </w:r>
        <w:r w:rsidR="00A20DB0">
          <w:rPr>
            <w:noProof/>
            <w:webHidden/>
          </w:rPr>
          <w:t>4</w:t>
        </w:r>
        <w:r w:rsidR="00A20DB0">
          <w:rPr>
            <w:noProof/>
            <w:webHidden/>
          </w:rPr>
          <w:fldChar w:fldCharType="end"/>
        </w:r>
      </w:hyperlink>
    </w:p>
    <w:p w14:paraId="45F37A64" w14:textId="77777777" w:rsidR="00A20DB0" w:rsidRDefault="00BC2F64" w:rsidP="00A20D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20DB0" w:rsidRPr="00695964">
          <w:rPr>
            <w:rStyle w:val="Hyperlink"/>
            <w:rFonts w:cs="Tahoma"/>
            <w:noProof/>
          </w:rPr>
          <w:t>4.3.</w:t>
        </w:r>
        <w:r w:rsidR="00A20DB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20DB0" w:rsidRPr="00695964">
          <w:rPr>
            <w:rStyle w:val="Hyperlink"/>
            <w:noProof/>
          </w:rPr>
          <w:t>Ước lượng thời gian</w:t>
        </w:r>
        <w:r w:rsidR="00A20DB0">
          <w:rPr>
            <w:noProof/>
            <w:webHidden/>
          </w:rPr>
          <w:tab/>
        </w:r>
        <w:r w:rsidR="00A20DB0">
          <w:rPr>
            <w:noProof/>
            <w:webHidden/>
          </w:rPr>
          <w:fldChar w:fldCharType="begin"/>
        </w:r>
        <w:r w:rsidR="00A20DB0">
          <w:rPr>
            <w:noProof/>
            <w:webHidden/>
          </w:rPr>
          <w:instrText xml:space="preserve"> PAGEREF _Toc527975138 \h </w:instrText>
        </w:r>
        <w:r w:rsidR="00A20DB0">
          <w:rPr>
            <w:noProof/>
            <w:webHidden/>
          </w:rPr>
        </w:r>
        <w:r w:rsidR="00A20DB0">
          <w:rPr>
            <w:noProof/>
            <w:webHidden/>
          </w:rPr>
          <w:fldChar w:fldCharType="separate"/>
        </w:r>
        <w:r w:rsidR="00A20DB0">
          <w:rPr>
            <w:noProof/>
            <w:webHidden/>
          </w:rPr>
          <w:t>4</w:t>
        </w:r>
        <w:r w:rsidR="00A20DB0">
          <w:rPr>
            <w:noProof/>
            <w:webHidden/>
          </w:rPr>
          <w:fldChar w:fldCharType="end"/>
        </w:r>
      </w:hyperlink>
    </w:p>
    <w:p w14:paraId="28AB30B6" w14:textId="77777777" w:rsidR="00A20DB0" w:rsidRDefault="00BC2F64" w:rsidP="00A20D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20DB0" w:rsidRPr="00695964">
          <w:rPr>
            <w:rStyle w:val="Hyperlink"/>
            <w:rFonts w:cs="Tahoma"/>
            <w:noProof/>
          </w:rPr>
          <w:t>4.4.</w:t>
        </w:r>
        <w:r w:rsidR="00A20DB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20DB0" w:rsidRPr="00695964">
          <w:rPr>
            <w:rStyle w:val="Hyperlink"/>
            <w:noProof/>
          </w:rPr>
          <w:t>Ước lượng rủi ro</w:t>
        </w:r>
        <w:r w:rsidR="00A20DB0">
          <w:rPr>
            <w:noProof/>
            <w:webHidden/>
          </w:rPr>
          <w:tab/>
        </w:r>
        <w:r w:rsidR="00A20DB0">
          <w:rPr>
            <w:noProof/>
            <w:webHidden/>
          </w:rPr>
          <w:fldChar w:fldCharType="begin"/>
        </w:r>
        <w:r w:rsidR="00A20DB0">
          <w:rPr>
            <w:noProof/>
            <w:webHidden/>
          </w:rPr>
          <w:instrText xml:space="preserve"> PAGEREF _Toc527975139 \h </w:instrText>
        </w:r>
        <w:r w:rsidR="00A20DB0">
          <w:rPr>
            <w:noProof/>
            <w:webHidden/>
          </w:rPr>
        </w:r>
        <w:r w:rsidR="00A20DB0">
          <w:rPr>
            <w:noProof/>
            <w:webHidden/>
          </w:rPr>
          <w:fldChar w:fldCharType="separate"/>
        </w:r>
        <w:r w:rsidR="00A20DB0">
          <w:rPr>
            <w:noProof/>
            <w:webHidden/>
          </w:rPr>
          <w:t>4</w:t>
        </w:r>
        <w:r w:rsidR="00A20DB0">
          <w:rPr>
            <w:noProof/>
            <w:webHidden/>
          </w:rPr>
          <w:fldChar w:fldCharType="end"/>
        </w:r>
      </w:hyperlink>
    </w:p>
    <w:p w14:paraId="4A787C8D" w14:textId="77777777" w:rsidR="00A20DB0" w:rsidRDefault="00BC2F64" w:rsidP="00A20D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20DB0" w:rsidRPr="00695964">
          <w:rPr>
            <w:rStyle w:val="Hyperlink"/>
            <w:rFonts w:cs="Tahoma"/>
            <w:noProof/>
          </w:rPr>
          <w:t>4.5.</w:t>
        </w:r>
        <w:r w:rsidR="00A20DB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20DB0" w:rsidRPr="00695964">
          <w:rPr>
            <w:rStyle w:val="Hyperlink"/>
            <w:noProof/>
          </w:rPr>
          <w:t>Xác định các hạng mục kiểm thử</w:t>
        </w:r>
        <w:r w:rsidR="00A20DB0">
          <w:rPr>
            <w:noProof/>
            <w:webHidden/>
          </w:rPr>
          <w:tab/>
        </w:r>
        <w:r w:rsidR="00A20DB0">
          <w:rPr>
            <w:noProof/>
            <w:webHidden/>
          </w:rPr>
          <w:fldChar w:fldCharType="begin"/>
        </w:r>
        <w:r w:rsidR="00A20DB0">
          <w:rPr>
            <w:noProof/>
            <w:webHidden/>
          </w:rPr>
          <w:instrText xml:space="preserve"> PAGEREF _Toc527975140 \h </w:instrText>
        </w:r>
        <w:r w:rsidR="00A20DB0">
          <w:rPr>
            <w:noProof/>
            <w:webHidden/>
          </w:rPr>
        </w:r>
        <w:r w:rsidR="00A20DB0">
          <w:rPr>
            <w:noProof/>
            <w:webHidden/>
          </w:rPr>
          <w:fldChar w:fldCharType="separate"/>
        </w:r>
        <w:r w:rsidR="00A20DB0">
          <w:rPr>
            <w:noProof/>
            <w:webHidden/>
          </w:rPr>
          <w:t>4</w:t>
        </w:r>
        <w:r w:rsidR="00A20DB0">
          <w:rPr>
            <w:noProof/>
            <w:webHidden/>
          </w:rPr>
          <w:fldChar w:fldCharType="end"/>
        </w:r>
      </w:hyperlink>
    </w:p>
    <w:p w14:paraId="0B4EFD2D" w14:textId="77777777" w:rsidR="00A20DB0" w:rsidRDefault="00BC2F64" w:rsidP="00A20D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20DB0" w:rsidRPr="00695964">
          <w:rPr>
            <w:rStyle w:val="Hyperlink"/>
            <w:rFonts w:cs="Tahoma"/>
            <w:noProof/>
          </w:rPr>
          <w:t>4.6.</w:t>
        </w:r>
        <w:r w:rsidR="00A20DB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20DB0" w:rsidRPr="00695964">
          <w:rPr>
            <w:rStyle w:val="Hyperlink"/>
            <w:noProof/>
          </w:rPr>
          <w:t>Ước lượng cách thức triển khai/cài đặt</w:t>
        </w:r>
        <w:r w:rsidR="00A20DB0">
          <w:rPr>
            <w:noProof/>
            <w:webHidden/>
          </w:rPr>
          <w:tab/>
        </w:r>
        <w:r w:rsidR="00A20DB0">
          <w:rPr>
            <w:noProof/>
            <w:webHidden/>
          </w:rPr>
          <w:fldChar w:fldCharType="begin"/>
        </w:r>
        <w:r w:rsidR="00A20DB0">
          <w:rPr>
            <w:noProof/>
            <w:webHidden/>
          </w:rPr>
          <w:instrText xml:space="preserve"> PAGEREF _Toc527975141 \h </w:instrText>
        </w:r>
        <w:r w:rsidR="00A20DB0">
          <w:rPr>
            <w:noProof/>
            <w:webHidden/>
          </w:rPr>
        </w:r>
        <w:r w:rsidR="00A20DB0">
          <w:rPr>
            <w:noProof/>
            <w:webHidden/>
          </w:rPr>
          <w:fldChar w:fldCharType="separate"/>
        </w:r>
        <w:r w:rsidR="00A20DB0">
          <w:rPr>
            <w:noProof/>
            <w:webHidden/>
          </w:rPr>
          <w:t>4</w:t>
        </w:r>
        <w:r w:rsidR="00A20DB0">
          <w:rPr>
            <w:noProof/>
            <w:webHidden/>
          </w:rPr>
          <w:fldChar w:fldCharType="end"/>
        </w:r>
      </w:hyperlink>
    </w:p>
    <w:p w14:paraId="7053538D" w14:textId="77777777" w:rsidR="00A20DB0" w:rsidRDefault="00BC2F64" w:rsidP="00A20DB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20DB0" w:rsidRPr="00695964">
          <w:rPr>
            <w:rStyle w:val="Hyperlink"/>
            <w:noProof/>
          </w:rPr>
          <w:t>5.</w:t>
        </w:r>
        <w:r w:rsidR="00A20D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20DB0" w:rsidRPr="00695964">
          <w:rPr>
            <w:rStyle w:val="Hyperlink"/>
            <w:noProof/>
          </w:rPr>
          <w:t>Ước lượng giá thành</w:t>
        </w:r>
        <w:r w:rsidR="00A20DB0">
          <w:rPr>
            <w:noProof/>
            <w:webHidden/>
          </w:rPr>
          <w:tab/>
        </w:r>
        <w:r w:rsidR="00A20DB0">
          <w:rPr>
            <w:noProof/>
            <w:webHidden/>
          </w:rPr>
          <w:fldChar w:fldCharType="begin"/>
        </w:r>
        <w:r w:rsidR="00A20DB0">
          <w:rPr>
            <w:noProof/>
            <w:webHidden/>
          </w:rPr>
          <w:instrText xml:space="preserve"> PAGEREF _Toc527975142 \h </w:instrText>
        </w:r>
        <w:r w:rsidR="00A20DB0">
          <w:rPr>
            <w:noProof/>
            <w:webHidden/>
          </w:rPr>
        </w:r>
        <w:r w:rsidR="00A20DB0">
          <w:rPr>
            <w:noProof/>
            <w:webHidden/>
          </w:rPr>
          <w:fldChar w:fldCharType="separate"/>
        </w:r>
        <w:r w:rsidR="00A20DB0">
          <w:rPr>
            <w:noProof/>
            <w:webHidden/>
          </w:rPr>
          <w:t>4</w:t>
        </w:r>
        <w:r w:rsidR="00A20DB0">
          <w:rPr>
            <w:noProof/>
            <w:webHidden/>
          </w:rPr>
          <w:fldChar w:fldCharType="end"/>
        </w:r>
      </w:hyperlink>
    </w:p>
    <w:p w14:paraId="47B94EDE" w14:textId="77777777" w:rsidR="00A20DB0" w:rsidRDefault="00BC2F64" w:rsidP="00A20DB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20DB0" w:rsidRPr="00695964">
          <w:rPr>
            <w:rStyle w:val="Hyperlink"/>
            <w:noProof/>
          </w:rPr>
          <w:t>6.</w:t>
        </w:r>
        <w:r w:rsidR="00A20D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20DB0" w:rsidRPr="00695964">
          <w:rPr>
            <w:rStyle w:val="Hyperlink"/>
            <w:noProof/>
          </w:rPr>
          <w:t>Phân chia các giai đoạn chính</w:t>
        </w:r>
        <w:r w:rsidR="00A20DB0">
          <w:rPr>
            <w:noProof/>
            <w:webHidden/>
          </w:rPr>
          <w:tab/>
        </w:r>
        <w:r w:rsidR="00A20DB0">
          <w:rPr>
            <w:noProof/>
            <w:webHidden/>
          </w:rPr>
          <w:fldChar w:fldCharType="begin"/>
        </w:r>
        <w:r w:rsidR="00A20DB0">
          <w:rPr>
            <w:noProof/>
            <w:webHidden/>
          </w:rPr>
          <w:instrText xml:space="preserve"> PAGEREF _Toc527975143 \h </w:instrText>
        </w:r>
        <w:r w:rsidR="00A20DB0">
          <w:rPr>
            <w:noProof/>
            <w:webHidden/>
          </w:rPr>
        </w:r>
        <w:r w:rsidR="00A20DB0">
          <w:rPr>
            <w:noProof/>
            <w:webHidden/>
          </w:rPr>
          <w:fldChar w:fldCharType="separate"/>
        </w:r>
        <w:r w:rsidR="00A20DB0">
          <w:rPr>
            <w:noProof/>
            <w:webHidden/>
          </w:rPr>
          <w:t>5</w:t>
        </w:r>
        <w:r w:rsidR="00A20DB0">
          <w:rPr>
            <w:noProof/>
            <w:webHidden/>
          </w:rPr>
          <w:fldChar w:fldCharType="end"/>
        </w:r>
      </w:hyperlink>
    </w:p>
    <w:p w14:paraId="2B138439" w14:textId="77777777" w:rsidR="00A20DB0" w:rsidRDefault="00BC2F64" w:rsidP="00A20DB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20DB0" w:rsidRPr="00695964">
          <w:rPr>
            <w:rStyle w:val="Hyperlink"/>
            <w:noProof/>
          </w:rPr>
          <w:t>7.</w:t>
        </w:r>
        <w:r w:rsidR="00A20D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20DB0" w:rsidRPr="00695964">
          <w:rPr>
            <w:rStyle w:val="Hyperlink"/>
            <w:noProof/>
          </w:rPr>
          <w:t>Phân tích thiết kế</w:t>
        </w:r>
        <w:r w:rsidR="00A20DB0">
          <w:rPr>
            <w:noProof/>
            <w:webHidden/>
          </w:rPr>
          <w:tab/>
        </w:r>
        <w:r w:rsidR="00A20DB0">
          <w:rPr>
            <w:noProof/>
            <w:webHidden/>
          </w:rPr>
          <w:fldChar w:fldCharType="begin"/>
        </w:r>
        <w:r w:rsidR="00A20DB0">
          <w:rPr>
            <w:noProof/>
            <w:webHidden/>
          </w:rPr>
          <w:instrText xml:space="preserve"> PAGEREF _Toc527975144 \h </w:instrText>
        </w:r>
        <w:r w:rsidR="00A20DB0">
          <w:rPr>
            <w:noProof/>
            <w:webHidden/>
          </w:rPr>
        </w:r>
        <w:r w:rsidR="00A20DB0">
          <w:rPr>
            <w:noProof/>
            <w:webHidden/>
          </w:rPr>
          <w:fldChar w:fldCharType="separate"/>
        </w:r>
        <w:r w:rsidR="00A20DB0">
          <w:rPr>
            <w:noProof/>
            <w:webHidden/>
          </w:rPr>
          <w:t>5</w:t>
        </w:r>
        <w:r w:rsidR="00A20DB0">
          <w:rPr>
            <w:noProof/>
            <w:webHidden/>
          </w:rPr>
          <w:fldChar w:fldCharType="end"/>
        </w:r>
      </w:hyperlink>
    </w:p>
    <w:p w14:paraId="26C455ED" w14:textId="77777777" w:rsidR="00A20DB0" w:rsidRDefault="00BC2F64" w:rsidP="00A20D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20DB0" w:rsidRPr="00695964">
          <w:rPr>
            <w:rStyle w:val="Hyperlink"/>
            <w:rFonts w:cs="Tahoma"/>
            <w:noProof/>
            <w:lang w:eastAsia="en-US"/>
          </w:rPr>
          <w:t>7.1.</w:t>
        </w:r>
        <w:r w:rsidR="00A20DB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20DB0" w:rsidRPr="00695964">
          <w:rPr>
            <w:rStyle w:val="Hyperlink"/>
            <w:noProof/>
            <w:lang w:eastAsia="en-US"/>
          </w:rPr>
          <w:t>Mô hình tích hợp phần cứng/phần mềm</w:t>
        </w:r>
        <w:r w:rsidR="00A20DB0">
          <w:rPr>
            <w:noProof/>
            <w:webHidden/>
          </w:rPr>
          <w:tab/>
        </w:r>
        <w:r w:rsidR="00A20DB0">
          <w:rPr>
            <w:noProof/>
            <w:webHidden/>
          </w:rPr>
          <w:fldChar w:fldCharType="begin"/>
        </w:r>
        <w:r w:rsidR="00A20DB0">
          <w:rPr>
            <w:noProof/>
            <w:webHidden/>
          </w:rPr>
          <w:instrText xml:space="preserve"> PAGEREF _Toc527975145 \h </w:instrText>
        </w:r>
        <w:r w:rsidR="00A20DB0">
          <w:rPr>
            <w:noProof/>
            <w:webHidden/>
          </w:rPr>
        </w:r>
        <w:r w:rsidR="00A20DB0">
          <w:rPr>
            <w:noProof/>
            <w:webHidden/>
          </w:rPr>
          <w:fldChar w:fldCharType="separate"/>
        </w:r>
        <w:r w:rsidR="00A20DB0">
          <w:rPr>
            <w:noProof/>
            <w:webHidden/>
          </w:rPr>
          <w:t>5</w:t>
        </w:r>
        <w:r w:rsidR="00A20DB0">
          <w:rPr>
            <w:noProof/>
            <w:webHidden/>
          </w:rPr>
          <w:fldChar w:fldCharType="end"/>
        </w:r>
      </w:hyperlink>
    </w:p>
    <w:p w14:paraId="5521290F" w14:textId="77777777" w:rsidR="00A20DB0" w:rsidRDefault="00BC2F64" w:rsidP="00A20D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20DB0" w:rsidRPr="00695964">
          <w:rPr>
            <w:rStyle w:val="Hyperlink"/>
            <w:rFonts w:cs="Tahoma"/>
            <w:noProof/>
            <w:lang w:eastAsia="en-US"/>
          </w:rPr>
          <w:t>7.2.</w:t>
        </w:r>
        <w:r w:rsidR="00A20DB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20DB0" w:rsidRPr="00695964">
          <w:rPr>
            <w:rStyle w:val="Hyperlink"/>
            <w:noProof/>
            <w:lang w:eastAsia="en-US"/>
          </w:rPr>
          <w:t>Giao diện</w:t>
        </w:r>
        <w:r w:rsidR="00A20DB0">
          <w:rPr>
            <w:noProof/>
            <w:webHidden/>
          </w:rPr>
          <w:tab/>
        </w:r>
        <w:r w:rsidR="00A20DB0">
          <w:rPr>
            <w:noProof/>
            <w:webHidden/>
          </w:rPr>
          <w:fldChar w:fldCharType="begin"/>
        </w:r>
        <w:r w:rsidR="00A20DB0">
          <w:rPr>
            <w:noProof/>
            <w:webHidden/>
          </w:rPr>
          <w:instrText xml:space="preserve"> PAGEREF _Toc527975146 \h </w:instrText>
        </w:r>
        <w:r w:rsidR="00A20DB0">
          <w:rPr>
            <w:noProof/>
            <w:webHidden/>
          </w:rPr>
        </w:r>
        <w:r w:rsidR="00A20DB0">
          <w:rPr>
            <w:noProof/>
            <w:webHidden/>
          </w:rPr>
          <w:fldChar w:fldCharType="separate"/>
        </w:r>
        <w:r w:rsidR="00A20DB0">
          <w:rPr>
            <w:noProof/>
            <w:webHidden/>
          </w:rPr>
          <w:t>5</w:t>
        </w:r>
        <w:r w:rsidR="00A20DB0">
          <w:rPr>
            <w:noProof/>
            <w:webHidden/>
          </w:rPr>
          <w:fldChar w:fldCharType="end"/>
        </w:r>
      </w:hyperlink>
    </w:p>
    <w:p w14:paraId="7430F49F" w14:textId="77777777" w:rsidR="00A20DB0" w:rsidRDefault="00BC2F64" w:rsidP="00A20D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20DB0" w:rsidRPr="00695964">
          <w:rPr>
            <w:rStyle w:val="Hyperlink"/>
            <w:rFonts w:cs="Tahoma"/>
            <w:noProof/>
            <w:lang w:eastAsia="en-US"/>
          </w:rPr>
          <w:t>7.3.</w:t>
        </w:r>
        <w:r w:rsidR="00A20DB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20DB0" w:rsidRPr="00695964">
          <w:rPr>
            <w:rStyle w:val="Hyperlink"/>
            <w:noProof/>
            <w:lang w:eastAsia="en-US"/>
          </w:rPr>
          <w:t>Cơ sở dữ liệu</w:t>
        </w:r>
        <w:r w:rsidR="00A20DB0">
          <w:rPr>
            <w:noProof/>
            <w:webHidden/>
          </w:rPr>
          <w:tab/>
        </w:r>
        <w:r w:rsidR="00A20DB0">
          <w:rPr>
            <w:noProof/>
            <w:webHidden/>
          </w:rPr>
          <w:fldChar w:fldCharType="begin"/>
        </w:r>
        <w:r w:rsidR="00A20DB0">
          <w:rPr>
            <w:noProof/>
            <w:webHidden/>
          </w:rPr>
          <w:instrText xml:space="preserve"> PAGEREF _Toc527975147 \h </w:instrText>
        </w:r>
        <w:r w:rsidR="00A20DB0">
          <w:rPr>
            <w:noProof/>
            <w:webHidden/>
          </w:rPr>
        </w:r>
        <w:r w:rsidR="00A20DB0">
          <w:rPr>
            <w:noProof/>
            <w:webHidden/>
          </w:rPr>
          <w:fldChar w:fldCharType="separate"/>
        </w:r>
        <w:r w:rsidR="00A20DB0">
          <w:rPr>
            <w:noProof/>
            <w:webHidden/>
          </w:rPr>
          <w:t>5</w:t>
        </w:r>
        <w:r w:rsidR="00A20DB0">
          <w:rPr>
            <w:noProof/>
            <w:webHidden/>
          </w:rPr>
          <w:fldChar w:fldCharType="end"/>
        </w:r>
      </w:hyperlink>
    </w:p>
    <w:p w14:paraId="15255F3E" w14:textId="77777777" w:rsidR="00A20DB0" w:rsidRDefault="00BC2F64" w:rsidP="00A20D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20DB0" w:rsidRPr="00695964">
          <w:rPr>
            <w:rStyle w:val="Hyperlink"/>
            <w:rFonts w:cs="Tahoma"/>
            <w:noProof/>
            <w:lang w:eastAsia="en-US"/>
          </w:rPr>
          <w:t>7.4.</w:t>
        </w:r>
        <w:r w:rsidR="00A20DB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20DB0" w:rsidRPr="00695964">
          <w:rPr>
            <w:rStyle w:val="Hyperlink"/>
            <w:noProof/>
            <w:lang w:eastAsia="en-US"/>
          </w:rPr>
          <w:t>Mạng</w:t>
        </w:r>
        <w:r w:rsidR="00A20DB0">
          <w:rPr>
            <w:noProof/>
            <w:webHidden/>
          </w:rPr>
          <w:tab/>
        </w:r>
        <w:r w:rsidR="00A20DB0">
          <w:rPr>
            <w:noProof/>
            <w:webHidden/>
          </w:rPr>
          <w:fldChar w:fldCharType="begin"/>
        </w:r>
        <w:r w:rsidR="00A20DB0">
          <w:rPr>
            <w:noProof/>
            <w:webHidden/>
          </w:rPr>
          <w:instrText xml:space="preserve"> PAGEREF _Toc527975148 \h </w:instrText>
        </w:r>
        <w:r w:rsidR="00A20DB0">
          <w:rPr>
            <w:noProof/>
            <w:webHidden/>
          </w:rPr>
        </w:r>
        <w:r w:rsidR="00A20DB0">
          <w:rPr>
            <w:noProof/>
            <w:webHidden/>
          </w:rPr>
          <w:fldChar w:fldCharType="separate"/>
        </w:r>
        <w:r w:rsidR="00A20DB0">
          <w:rPr>
            <w:noProof/>
            <w:webHidden/>
          </w:rPr>
          <w:t>5</w:t>
        </w:r>
        <w:r w:rsidR="00A20DB0">
          <w:rPr>
            <w:noProof/>
            <w:webHidden/>
          </w:rPr>
          <w:fldChar w:fldCharType="end"/>
        </w:r>
      </w:hyperlink>
    </w:p>
    <w:p w14:paraId="55C37B27" w14:textId="77777777" w:rsidR="00A20DB0" w:rsidRDefault="00BC2F64" w:rsidP="00A20D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20DB0" w:rsidRPr="00695964">
          <w:rPr>
            <w:rStyle w:val="Hyperlink"/>
            <w:rFonts w:cs="Tahoma"/>
            <w:noProof/>
            <w:lang w:eastAsia="en-US"/>
          </w:rPr>
          <w:t>7.5.</w:t>
        </w:r>
        <w:r w:rsidR="00A20DB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20DB0" w:rsidRPr="00695964">
          <w:rPr>
            <w:rStyle w:val="Hyperlink"/>
            <w:noProof/>
            <w:lang w:eastAsia="en-US"/>
          </w:rPr>
          <w:t>Tương tác người dùng</w:t>
        </w:r>
        <w:r w:rsidR="00A20DB0">
          <w:rPr>
            <w:noProof/>
            <w:webHidden/>
          </w:rPr>
          <w:tab/>
        </w:r>
        <w:r w:rsidR="00A20DB0">
          <w:rPr>
            <w:noProof/>
            <w:webHidden/>
          </w:rPr>
          <w:fldChar w:fldCharType="begin"/>
        </w:r>
        <w:r w:rsidR="00A20DB0">
          <w:rPr>
            <w:noProof/>
            <w:webHidden/>
          </w:rPr>
          <w:instrText xml:space="preserve"> PAGEREF _Toc527975149 \h </w:instrText>
        </w:r>
        <w:r w:rsidR="00A20DB0">
          <w:rPr>
            <w:noProof/>
            <w:webHidden/>
          </w:rPr>
        </w:r>
        <w:r w:rsidR="00A20DB0">
          <w:rPr>
            <w:noProof/>
            <w:webHidden/>
          </w:rPr>
          <w:fldChar w:fldCharType="separate"/>
        </w:r>
        <w:r w:rsidR="00A20DB0">
          <w:rPr>
            <w:noProof/>
            <w:webHidden/>
          </w:rPr>
          <w:t>5</w:t>
        </w:r>
        <w:r w:rsidR="00A20DB0">
          <w:rPr>
            <w:noProof/>
            <w:webHidden/>
          </w:rPr>
          <w:fldChar w:fldCharType="end"/>
        </w:r>
      </w:hyperlink>
    </w:p>
    <w:p w14:paraId="475878C2" w14:textId="77777777" w:rsidR="00A20DB0" w:rsidRDefault="00BC2F64" w:rsidP="00A20D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20DB0" w:rsidRPr="00695964">
          <w:rPr>
            <w:rStyle w:val="Hyperlink"/>
            <w:rFonts w:cs="Tahoma"/>
            <w:noProof/>
            <w:lang w:eastAsia="en-US"/>
          </w:rPr>
          <w:t>7.6.</w:t>
        </w:r>
        <w:r w:rsidR="00A20DB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20DB0" w:rsidRPr="00695964">
          <w:rPr>
            <w:rStyle w:val="Hyperlink"/>
            <w:noProof/>
            <w:lang w:eastAsia="en-US"/>
          </w:rPr>
          <w:t>Đặc tả giao diện API (interface)</w:t>
        </w:r>
        <w:r w:rsidR="00A20DB0">
          <w:rPr>
            <w:noProof/>
            <w:webHidden/>
          </w:rPr>
          <w:tab/>
        </w:r>
        <w:r w:rsidR="00A20DB0">
          <w:rPr>
            <w:noProof/>
            <w:webHidden/>
          </w:rPr>
          <w:fldChar w:fldCharType="begin"/>
        </w:r>
        <w:r w:rsidR="00A20DB0">
          <w:rPr>
            <w:noProof/>
            <w:webHidden/>
          </w:rPr>
          <w:instrText xml:space="preserve"> PAGEREF _Toc527975150 \h </w:instrText>
        </w:r>
        <w:r w:rsidR="00A20DB0">
          <w:rPr>
            <w:noProof/>
            <w:webHidden/>
          </w:rPr>
        </w:r>
        <w:r w:rsidR="00A20DB0">
          <w:rPr>
            <w:noProof/>
            <w:webHidden/>
          </w:rPr>
          <w:fldChar w:fldCharType="separate"/>
        </w:r>
        <w:r w:rsidR="00A20DB0">
          <w:rPr>
            <w:noProof/>
            <w:webHidden/>
          </w:rPr>
          <w:t>5</w:t>
        </w:r>
        <w:r w:rsidR="00A20DB0">
          <w:rPr>
            <w:noProof/>
            <w:webHidden/>
          </w:rPr>
          <w:fldChar w:fldCharType="end"/>
        </w:r>
      </w:hyperlink>
    </w:p>
    <w:p w14:paraId="281D9267" w14:textId="77777777" w:rsidR="00A20DB0" w:rsidRDefault="00BC2F64" w:rsidP="00A20D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20DB0" w:rsidRPr="00695964">
          <w:rPr>
            <w:rStyle w:val="Hyperlink"/>
            <w:rFonts w:cs="Tahoma"/>
            <w:noProof/>
            <w:lang w:eastAsia="en-US"/>
          </w:rPr>
          <w:t>7.7.</w:t>
        </w:r>
        <w:r w:rsidR="00A20DB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20DB0" w:rsidRPr="00695964">
          <w:rPr>
            <w:rStyle w:val="Hyperlink"/>
            <w:noProof/>
            <w:lang w:eastAsia="en-US"/>
          </w:rPr>
          <w:t>Bảo mật</w:t>
        </w:r>
        <w:r w:rsidR="00A20DB0">
          <w:rPr>
            <w:noProof/>
            <w:webHidden/>
          </w:rPr>
          <w:tab/>
        </w:r>
        <w:r w:rsidR="00A20DB0">
          <w:rPr>
            <w:noProof/>
            <w:webHidden/>
          </w:rPr>
          <w:fldChar w:fldCharType="begin"/>
        </w:r>
        <w:r w:rsidR="00A20DB0">
          <w:rPr>
            <w:noProof/>
            <w:webHidden/>
          </w:rPr>
          <w:instrText xml:space="preserve"> PAGEREF _Toc527975151 \h </w:instrText>
        </w:r>
        <w:r w:rsidR="00A20DB0">
          <w:rPr>
            <w:noProof/>
            <w:webHidden/>
          </w:rPr>
        </w:r>
        <w:r w:rsidR="00A20DB0">
          <w:rPr>
            <w:noProof/>
            <w:webHidden/>
          </w:rPr>
          <w:fldChar w:fldCharType="separate"/>
        </w:r>
        <w:r w:rsidR="00A20DB0">
          <w:rPr>
            <w:noProof/>
            <w:webHidden/>
          </w:rPr>
          <w:t>5</w:t>
        </w:r>
        <w:r w:rsidR="00A20DB0">
          <w:rPr>
            <w:noProof/>
            <w:webHidden/>
          </w:rPr>
          <w:fldChar w:fldCharType="end"/>
        </w:r>
      </w:hyperlink>
    </w:p>
    <w:p w14:paraId="118650CA" w14:textId="77777777" w:rsidR="00A20DB0" w:rsidRDefault="00BC2F64" w:rsidP="00A20D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20DB0" w:rsidRPr="00695964">
          <w:rPr>
            <w:rStyle w:val="Hyperlink"/>
            <w:rFonts w:cs="Tahoma"/>
            <w:noProof/>
            <w:lang w:eastAsia="en-US"/>
          </w:rPr>
          <w:t>7.8.</w:t>
        </w:r>
        <w:r w:rsidR="00A20DB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20DB0" w:rsidRPr="00695964">
          <w:rPr>
            <w:rStyle w:val="Hyperlink"/>
            <w:noProof/>
            <w:lang w:eastAsia="en-US"/>
          </w:rPr>
          <w:t>Sao lưu phục hồi</w:t>
        </w:r>
        <w:r w:rsidR="00A20DB0">
          <w:rPr>
            <w:noProof/>
            <w:webHidden/>
          </w:rPr>
          <w:tab/>
        </w:r>
        <w:r w:rsidR="00A20DB0">
          <w:rPr>
            <w:noProof/>
            <w:webHidden/>
          </w:rPr>
          <w:fldChar w:fldCharType="begin"/>
        </w:r>
        <w:r w:rsidR="00A20DB0">
          <w:rPr>
            <w:noProof/>
            <w:webHidden/>
          </w:rPr>
          <w:instrText xml:space="preserve"> PAGEREF _Toc527975152 \h </w:instrText>
        </w:r>
        <w:r w:rsidR="00A20DB0">
          <w:rPr>
            <w:noProof/>
            <w:webHidden/>
          </w:rPr>
        </w:r>
        <w:r w:rsidR="00A20DB0">
          <w:rPr>
            <w:noProof/>
            <w:webHidden/>
          </w:rPr>
          <w:fldChar w:fldCharType="separate"/>
        </w:r>
        <w:r w:rsidR="00A20DB0">
          <w:rPr>
            <w:noProof/>
            <w:webHidden/>
          </w:rPr>
          <w:t>5</w:t>
        </w:r>
        <w:r w:rsidR="00A20DB0">
          <w:rPr>
            <w:noProof/>
            <w:webHidden/>
          </w:rPr>
          <w:fldChar w:fldCharType="end"/>
        </w:r>
      </w:hyperlink>
    </w:p>
    <w:p w14:paraId="68D600EA" w14:textId="77777777" w:rsidR="00A20DB0" w:rsidRDefault="00BC2F64" w:rsidP="00A20D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20DB0" w:rsidRPr="00695964">
          <w:rPr>
            <w:rStyle w:val="Hyperlink"/>
            <w:rFonts w:cs="Tahoma"/>
            <w:noProof/>
            <w:lang w:eastAsia="en-US"/>
          </w:rPr>
          <w:t>7.9.</w:t>
        </w:r>
        <w:r w:rsidR="00A20DB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20DB0" w:rsidRPr="00695964">
          <w:rPr>
            <w:rStyle w:val="Hyperlink"/>
            <w:noProof/>
            <w:lang w:eastAsia="en-US"/>
          </w:rPr>
          <w:t>Chuyển đổi dữ liệu</w:t>
        </w:r>
        <w:r w:rsidR="00A20DB0">
          <w:rPr>
            <w:noProof/>
            <w:webHidden/>
          </w:rPr>
          <w:tab/>
        </w:r>
        <w:r w:rsidR="00A20DB0">
          <w:rPr>
            <w:noProof/>
            <w:webHidden/>
          </w:rPr>
          <w:fldChar w:fldCharType="begin"/>
        </w:r>
        <w:r w:rsidR="00A20DB0">
          <w:rPr>
            <w:noProof/>
            <w:webHidden/>
          </w:rPr>
          <w:instrText xml:space="preserve"> PAGEREF _Toc527975153 \h </w:instrText>
        </w:r>
        <w:r w:rsidR="00A20DB0">
          <w:rPr>
            <w:noProof/>
            <w:webHidden/>
          </w:rPr>
        </w:r>
        <w:r w:rsidR="00A20DB0">
          <w:rPr>
            <w:noProof/>
            <w:webHidden/>
          </w:rPr>
          <w:fldChar w:fldCharType="separate"/>
        </w:r>
        <w:r w:rsidR="00A20DB0">
          <w:rPr>
            <w:noProof/>
            <w:webHidden/>
          </w:rPr>
          <w:t>5</w:t>
        </w:r>
        <w:r w:rsidR="00A20DB0">
          <w:rPr>
            <w:noProof/>
            <w:webHidden/>
          </w:rPr>
          <w:fldChar w:fldCharType="end"/>
        </w:r>
      </w:hyperlink>
    </w:p>
    <w:p w14:paraId="74EDFF4D" w14:textId="77777777" w:rsidR="00A20DB0" w:rsidRDefault="00BC2F64" w:rsidP="00A20DB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20DB0" w:rsidRPr="00695964">
          <w:rPr>
            <w:rStyle w:val="Hyperlink"/>
            <w:noProof/>
            <w:lang w:eastAsia="en-US"/>
          </w:rPr>
          <w:t>8.</w:t>
        </w:r>
        <w:r w:rsidR="00A20D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20DB0" w:rsidRPr="00695964">
          <w:rPr>
            <w:rStyle w:val="Hyperlink"/>
            <w:noProof/>
            <w:lang w:eastAsia="en-US"/>
          </w:rPr>
          <w:t>Danh mục tài liệu liên quan</w:t>
        </w:r>
        <w:r w:rsidR="00A20DB0">
          <w:rPr>
            <w:noProof/>
            <w:webHidden/>
          </w:rPr>
          <w:tab/>
        </w:r>
        <w:r w:rsidR="00A20DB0">
          <w:rPr>
            <w:noProof/>
            <w:webHidden/>
          </w:rPr>
          <w:fldChar w:fldCharType="begin"/>
        </w:r>
        <w:r w:rsidR="00A20DB0">
          <w:rPr>
            <w:noProof/>
            <w:webHidden/>
          </w:rPr>
          <w:instrText xml:space="preserve"> PAGEREF _Toc527975154 \h </w:instrText>
        </w:r>
        <w:r w:rsidR="00A20DB0">
          <w:rPr>
            <w:noProof/>
            <w:webHidden/>
          </w:rPr>
        </w:r>
        <w:r w:rsidR="00A20DB0">
          <w:rPr>
            <w:noProof/>
            <w:webHidden/>
          </w:rPr>
          <w:fldChar w:fldCharType="separate"/>
        </w:r>
        <w:r w:rsidR="00A20DB0">
          <w:rPr>
            <w:noProof/>
            <w:webHidden/>
          </w:rPr>
          <w:t>5</w:t>
        </w:r>
        <w:r w:rsidR="00A20DB0">
          <w:rPr>
            <w:noProof/>
            <w:webHidden/>
          </w:rPr>
          <w:fldChar w:fldCharType="end"/>
        </w:r>
      </w:hyperlink>
    </w:p>
    <w:p w14:paraId="69681532" w14:textId="77777777" w:rsidR="00A20DB0" w:rsidRDefault="00A20DB0" w:rsidP="00A20DB0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5902127A" w14:textId="77777777" w:rsidR="00A20DB0" w:rsidRPr="009A4C41" w:rsidRDefault="00A20DB0" w:rsidP="00A20DB0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820"/>
        <w:gridCol w:w="900"/>
        <w:gridCol w:w="1890"/>
        <w:gridCol w:w="1625"/>
      </w:tblGrid>
      <w:tr w:rsidR="00A20DB0" w:rsidRPr="009A4C41" w14:paraId="18695DDD" w14:textId="77777777" w:rsidTr="0048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F8BC111" w14:textId="77777777" w:rsidR="00A20DB0" w:rsidRPr="009A4C41" w:rsidRDefault="00A20DB0" w:rsidP="00FD696B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2820" w:type="dxa"/>
          </w:tcPr>
          <w:p w14:paraId="6F7A6E7B" w14:textId="77777777" w:rsidR="00A20DB0" w:rsidRPr="009A4C41" w:rsidRDefault="00A20DB0" w:rsidP="00FD6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900" w:type="dxa"/>
          </w:tcPr>
          <w:p w14:paraId="46ED658F" w14:textId="77777777" w:rsidR="00A20DB0" w:rsidRPr="009A4C41" w:rsidRDefault="00A20DB0" w:rsidP="00FD6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890" w:type="dxa"/>
          </w:tcPr>
          <w:p w14:paraId="1C5E08FA" w14:textId="77777777" w:rsidR="00A20DB0" w:rsidRPr="009A4C41" w:rsidRDefault="00A20DB0" w:rsidP="00FD6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625" w:type="dxa"/>
          </w:tcPr>
          <w:p w14:paraId="5E8B131E" w14:textId="77777777" w:rsidR="00A20DB0" w:rsidRPr="009A4C41" w:rsidRDefault="00A20DB0" w:rsidP="00FD6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A20DB0" w:rsidRPr="009A4C41" w14:paraId="11AA8FCC" w14:textId="77777777" w:rsidTr="0048417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D429358" w14:textId="6190EAE5" w:rsidR="00A20DB0" w:rsidRPr="009A4C41" w:rsidRDefault="0048417B" w:rsidP="00FD696B">
            <w:r>
              <w:t>7/12/2018</w:t>
            </w:r>
          </w:p>
        </w:tc>
        <w:tc>
          <w:tcPr>
            <w:tcW w:w="2820" w:type="dxa"/>
          </w:tcPr>
          <w:p w14:paraId="1E1B6951" w14:textId="5C34C94A" w:rsidR="00A20DB0" w:rsidRPr="009A4C41" w:rsidRDefault="0048417B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bookmarkStart w:id="0" w:name="_GoBack"/>
            <w:bookmarkEnd w:id="0"/>
          </w:p>
        </w:tc>
        <w:tc>
          <w:tcPr>
            <w:tcW w:w="900" w:type="dxa"/>
          </w:tcPr>
          <w:p w14:paraId="1CA413CE" w14:textId="59ACC570" w:rsidR="00A20DB0" w:rsidRPr="009A4C41" w:rsidRDefault="0048417B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890" w:type="dxa"/>
          </w:tcPr>
          <w:p w14:paraId="5D989555" w14:textId="245259F7" w:rsidR="00A20DB0" w:rsidRPr="009A4C41" w:rsidRDefault="0048417B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Trung </w:t>
            </w:r>
            <w:proofErr w:type="spellStart"/>
            <w:r>
              <w:t>Hậu</w:t>
            </w:r>
            <w:proofErr w:type="spellEnd"/>
          </w:p>
        </w:tc>
        <w:tc>
          <w:tcPr>
            <w:tcW w:w="1625" w:type="dxa"/>
          </w:tcPr>
          <w:p w14:paraId="41A5D35E" w14:textId="7FE9A0FC" w:rsidR="00A20DB0" w:rsidRPr="009A4C41" w:rsidRDefault="0048417B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</w:p>
        </w:tc>
      </w:tr>
      <w:tr w:rsidR="00A20DB0" w:rsidRPr="009A4C41" w14:paraId="65D2481F" w14:textId="77777777" w:rsidTr="0048417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5B45FF" w14:textId="2824B3E7" w:rsidR="00A20DB0" w:rsidRPr="009A4C41" w:rsidRDefault="00A20DB0" w:rsidP="00FD696B"/>
        </w:tc>
        <w:tc>
          <w:tcPr>
            <w:tcW w:w="2820" w:type="dxa"/>
          </w:tcPr>
          <w:p w14:paraId="63992D03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660C314" w14:textId="60B86F5B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49289AD3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35C87236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DB0" w:rsidRPr="009A4C41" w14:paraId="1919329B" w14:textId="77777777" w:rsidTr="0048417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F25CA8B" w14:textId="0A74454A" w:rsidR="00A20DB0" w:rsidRPr="009A4C41" w:rsidRDefault="00A20DB0" w:rsidP="00FD696B"/>
        </w:tc>
        <w:tc>
          <w:tcPr>
            <w:tcW w:w="2820" w:type="dxa"/>
          </w:tcPr>
          <w:p w14:paraId="77D804F1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35429893" w14:textId="414A3CA1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6E3FF2A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03C0DE34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DB0" w:rsidRPr="009A4C41" w14:paraId="24A34CDE" w14:textId="77777777" w:rsidTr="0048417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6B7233F" w14:textId="77777777" w:rsidR="00A20DB0" w:rsidRPr="009A4C41" w:rsidRDefault="00A20DB0" w:rsidP="00FD696B"/>
        </w:tc>
        <w:tc>
          <w:tcPr>
            <w:tcW w:w="2820" w:type="dxa"/>
          </w:tcPr>
          <w:p w14:paraId="6AD017E7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C31E809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19F897F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506A9A03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DB0" w:rsidRPr="009A4C41" w14:paraId="299F4139" w14:textId="77777777" w:rsidTr="0048417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7C8AA14" w14:textId="77777777" w:rsidR="00A20DB0" w:rsidRPr="009A4C41" w:rsidRDefault="00A20DB0" w:rsidP="00FD696B"/>
        </w:tc>
        <w:tc>
          <w:tcPr>
            <w:tcW w:w="2820" w:type="dxa"/>
          </w:tcPr>
          <w:p w14:paraId="58319B67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223ABF8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D88EBA3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78C49BF0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DB0" w:rsidRPr="009A4C41" w14:paraId="4BBAE32B" w14:textId="77777777" w:rsidTr="0048417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D95E512" w14:textId="77777777" w:rsidR="00A20DB0" w:rsidRPr="009A4C41" w:rsidRDefault="00A20DB0" w:rsidP="00FD696B"/>
        </w:tc>
        <w:tc>
          <w:tcPr>
            <w:tcW w:w="2820" w:type="dxa"/>
          </w:tcPr>
          <w:p w14:paraId="5A81DAAC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2AEF158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4C6D9648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232B35C7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DB0" w:rsidRPr="009A4C41" w14:paraId="4AA1FC06" w14:textId="77777777" w:rsidTr="0048417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BA9B439" w14:textId="77777777" w:rsidR="00A20DB0" w:rsidRPr="009A4C41" w:rsidRDefault="00A20DB0" w:rsidP="00FD696B"/>
        </w:tc>
        <w:tc>
          <w:tcPr>
            <w:tcW w:w="2820" w:type="dxa"/>
          </w:tcPr>
          <w:p w14:paraId="1873D31D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2E76C24C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1D08B162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7189B2EC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DB0" w:rsidRPr="009A4C41" w14:paraId="09E57621" w14:textId="77777777" w:rsidTr="0048417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34E486C" w14:textId="77777777" w:rsidR="00A20DB0" w:rsidRPr="009A4C41" w:rsidRDefault="00A20DB0" w:rsidP="00FD696B"/>
        </w:tc>
        <w:tc>
          <w:tcPr>
            <w:tcW w:w="2820" w:type="dxa"/>
          </w:tcPr>
          <w:p w14:paraId="2D3D33B3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1FF5130D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17E895F8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50CE0011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DB0" w:rsidRPr="009A4C41" w14:paraId="149E9FD9" w14:textId="77777777" w:rsidTr="0048417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2F17D52" w14:textId="77777777" w:rsidR="00A20DB0" w:rsidRPr="009A4C41" w:rsidRDefault="00A20DB0" w:rsidP="00FD696B"/>
        </w:tc>
        <w:tc>
          <w:tcPr>
            <w:tcW w:w="2820" w:type="dxa"/>
          </w:tcPr>
          <w:p w14:paraId="45618882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9BEB546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43D144C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26408798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DB0" w:rsidRPr="009A4C41" w14:paraId="14B2AC89" w14:textId="77777777" w:rsidTr="00484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670234" w14:textId="77777777" w:rsidR="00A20DB0" w:rsidRPr="009A4C41" w:rsidRDefault="00A20DB0" w:rsidP="00FD696B"/>
        </w:tc>
        <w:tc>
          <w:tcPr>
            <w:tcW w:w="2820" w:type="dxa"/>
          </w:tcPr>
          <w:p w14:paraId="1ECC4B7A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1E783ED8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60FAECD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22B1A925" w14:textId="77777777" w:rsidR="00A20DB0" w:rsidRPr="009A4C41" w:rsidRDefault="00A20DB0" w:rsidP="00FD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91D12C" w14:textId="77777777" w:rsidR="00A20DB0" w:rsidRDefault="00A20DB0" w:rsidP="00A20DB0">
      <w:pPr>
        <w:pStyle w:val="TOC3"/>
        <w:sectPr w:rsidR="00A20DB0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61250CF" w14:textId="77777777" w:rsidR="00A20DB0" w:rsidRDefault="00A20DB0" w:rsidP="00A20DB0">
      <w:pPr>
        <w:pStyle w:val="Heading1"/>
      </w:pPr>
      <w:bookmarkStart w:id="1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67B30E82" w14:textId="77777777" w:rsidR="00A20DB0" w:rsidRDefault="00A20DB0" w:rsidP="00A20DB0">
      <w:pPr>
        <w:ind w:left="432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proofErr w:type="gramStart"/>
      <w:r>
        <w:t>gian</w:t>
      </w:r>
      <w:proofErr w:type="spellEnd"/>
      <w:r>
        <w:t xml:space="preserve"> :</w:t>
      </w:r>
      <w:proofErr w:type="gramEnd"/>
      <w:r>
        <w:t xml:space="preserve"> </w:t>
      </w:r>
    </w:p>
    <w:p w14:paraId="5B406DFD" w14:textId="77777777" w:rsidR="00A20DB0" w:rsidRPr="003B1A59" w:rsidRDefault="00A20DB0" w:rsidP="00A20DB0">
      <w:pPr>
        <w:ind w:left="432"/>
      </w:pPr>
      <w:r>
        <w:tab/>
        <w:t xml:space="preserve">Website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(NCC- National cinema center)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proofErr w:type="gramStart"/>
      <w:r>
        <w:t>việc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them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vân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 </w:t>
      </w:r>
    </w:p>
    <w:p w14:paraId="51C857CE" w14:textId="77777777" w:rsidR="00A20DB0" w:rsidRDefault="00A20DB0" w:rsidP="00A20DB0">
      <w:pPr>
        <w:pStyle w:val="Heading1"/>
      </w:pPr>
      <w:bookmarkStart w:id="2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"/>
      <w:proofErr w:type="spellEnd"/>
    </w:p>
    <w:p w14:paraId="0DDD4BF6" w14:textId="77777777" w:rsidR="00A20DB0" w:rsidRDefault="00A20DB0" w:rsidP="00A20DB0">
      <w:pPr>
        <w:pStyle w:val="Heading2"/>
      </w:pPr>
      <w:bookmarkStart w:id="3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3"/>
      <w:proofErr w:type="spellEnd"/>
    </w:p>
    <w:p w14:paraId="7DB7D2D6" w14:textId="77777777" w:rsidR="00A20DB0" w:rsidRDefault="00A20DB0" w:rsidP="00A20DB0">
      <w:proofErr w:type="spellStart"/>
      <w:r>
        <w:t>Anh</w:t>
      </w:r>
      <w:proofErr w:type="spellEnd"/>
      <w:r>
        <w:t xml:space="preserve"> </w:t>
      </w:r>
      <w:proofErr w:type="spellStart"/>
      <w:r>
        <w:t>Tống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: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 Trung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</w:p>
    <w:p w14:paraId="10205DF9" w14:textId="77777777" w:rsidR="00A20DB0" w:rsidRDefault="00A20DB0" w:rsidP="00A20DB0">
      <w:proofErr w:type="spellStart"/>
      <w:r>
        <w:t>Anh</w:t>
      </w:r>
      <w:proofErr w:type="spellEnd"/>
      <w:r>
        <w:t xml:space="preserve"> Cao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Huân</w:t>
      </w:r>
      <w:proofErr w:type="spellEnd"/>
      <w:r>
        <w:t xml:space="preserve">: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Trung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</w:p>
    <w:p w14:paraId="44C1C13E" w14:textId="77777777" w:rsidR="00A20DB0" w:rsidRDefault="00A20DB0" w:rsidP="00A20DB0">
      <w:proofErr w:type="spellStart"/>
      <w:r>
        <w:t>Chị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Thu </w:t>
      </w:r>
      <w:proofErr w:type="spellStart"/>
      <w:proofErr w:type="gramStart"/>
      <w:r>
        <w:t>Thủy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Trung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ab/>
      </w:r>
    </w:p>
    <w:p w14:paraId="581F52AB" w14:textId="77777777" w:rsidR="00A20DB0" w:rsidRPr="0058075C" w:rsidRDefault="00A20DB0" w:rsidP="00A20DB0">
      <w:proofErr w:type="spellStart"/>
      <w:r>
        <w:t>Chị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Hiền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: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Trung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</w:p>
    <w:p w14:paraId="44B36095" w14:textId="77777777" w:rsidR="00A20DB0" w:rsidRDefault="00A20DB0" w:rsidP="00A20DB0">
      <w:pPr>
        <w:pStyle w:val="Heading2"/>
      </w:pPr>
      <w:bookmarkStart w:id="4" w:name="_Toc52797512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4"/>
    </w:p>
    <w:p w14:paraId="308D14A3" w14:textId="77777777" w:rsidR="00A20DB0" w:rsidRPr="004E5E9B" w:rsidRDefault="00A20DB0" w:rsidP="00A20DB0">
      <w:pPr>
        <w:ind w:left="360"/>
      </w:pPr>
      <w:r>
        <w:t xml:space="preserve">TỔNG GIÁM </w:t>
      </w:r>
      <w:proofErr w:type="gramStart"/>
      <w:r>
        <w:t>ĐỐC :</w:t>
      </w:r>
      <w:proofErr w:type="gramEnd"/>
      <w:r>
        <w:t xml:space="preserve"> NGUYỄN ĐỨC TIẾN</w:t>
      </w:r>
    </w:p>
    <w:p w14:paraId="2F5D8942" w14:textId="77777777" w:rsidR="00A20DB0" w:rsidRDefault="00A20DB0" w:rsidP="00A20DB0">
      <w:pPr>
        <w:pStyle w:val="ListParagraph"/>
        <w:numPr>
          <w:ilvl w:val="0"/>
          <w:numId w:val="33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</w:p>
    <w:p w14:paraId="32676CDD" w14:textId="77777777" w:rsidR="00A20DB0" w:rsidRDefault="00A20DB0" w:rsidP="00A20DB0">
      <w:pPr>
        <w:pStyle w:val="ListParagraph"/>
        <w:numPr>
          <w:ilvl w:val="1"/>
          <w:numId w:val="33"/>
        </w:numPr>
      </w:pPr>
      <w:proofErr w:type="spellStart"/>
      <w:r>
        <w:t>Nguyễn</w:t>
      </w:r>
      <w:proofErr w:type="spellEnd"/>
      <w:r>
        <w:t xml:space="preserve"> Trung </w:t>
      </w:r>
      <w:proofErr w:type="spellStart"/>
      <w:r>
        <w:t>Hậu</w:t>
      </w:r>
      <w:proofErr w:type="spellEnd"/>
      <w:r>
        <w:t xml:space="preserve"> </w:t>
      </w:r>
    </w:p>
    <w:p w14:paraId="44C8237D" w14:textId="77777777" w:rsidR="00A20DB0" w:rsidRDefault="00A20DB0" w:rsidP="00A20DB0">
      <w:pPr>
        <w:pStyle w:val="ListParagraph"/>
        <w:numPr>
          <w:ilvl w:val="1"/>
          <w:numId w:val="33"/>
        </w:numPr>
      </w:pPr>
      <w:proofErr w:type="spellStart"/>
      <w:r>
        <w:t>Đinh</w:t>
      </w:r>
      <w:proofErr w:type="spellEnd"/>
      <w:r>
        <w:t xml:space="preserve"> </w:t>
      </w:r>
      <w:proofErr w:type="spellStart"/>
      <w:r>
        <w:t>Đắc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</w:p>
    <w:p w14:paraId="4D065E02" w14:textId="77777777" w:rsidR="00A20DB0" w:rsidRDefault="00A20DB0" w:rsidP="00A20DB0">
      <w:pPr>
        <w:pStyle w:val="ListParagraph"/>
        <w:numPr>
          <w:ilvl w:val="1"/>
          <w:numId w:val="33"/>
        </w:numPr>
      </w:pPr>
      <w:proofErr w:type="spellStart"/>
      <w:r>
        <w:t>Bùi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Trọng</w:t>
      </w:r>
      <w:proofErr w:type="spellEnd"/>
    </w:p>
    <w:p w14:paraId="08514646" w14:textId="77777777" w:rsidR="00A20DB0" w:rsidRDefault="00A20DB0" w:rsidP="00A20DB0">
      <w:pPr>
        <w:pStyle w:val="ListParagraph"/>
        <w:numPr>
          <w:ilvl w:val="1"/>
          <w:numId w:val="33"/>
        </w:numPr>
      </w:pPr>
      <w:proofErr w:type="spellStart"/>
      <w:r>
        <w:t>Lê</w:t>
      </w:r>
      <w:proofErr w:type="spellEnd"/>
      <w:r>
        <w:t xml:space="preserve"> Trung </w:t>
      </w:r>
      <w:proofErr w:type="spellStart"/>
      <w:r>
        <w:t>Đông</w:t>
      </w:r>
      <w:proofErr w:type="spellEnd"/>
    </w:p>
    <w:p w14:paraId="3101B336" w14:textId="77777777" w:rsidR="00A20DB0" w:rsidRPr="0058075C" w:rsidRDefault="00A20DB0" w:rsidP="00A20DB0">
      <w:proofErr w:type="spellStart"/>
      <w:r>
        <w:t>Phiên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2944F8E8" w14:textId="77777777" w:rsidR="00A20DB0" w:rsidRDefault="00A20DB0" w:rsidP="00A20DB0">
      <w:pPr>
        <w:pStyle w:val="Heading2"/>
      </w:pPr>
      <w:bookmarkStart w:id="5" w:name="_Toc52797512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bookmarkEnd w:id="5"/>
      <w:proofErr w:type="spellStart"/>
      <w:r>
        <w:t>hàng</w:t>
      </w:r>
      <w:proofErr w:type="spellEnd"/>
    </w:p>
    <w:p w14:paraId="560DB166" w14:textId="77777777" w:rsidR="00A20DB0" w:rsidRPr="004E5E9B" w:rsidRDefault="00A20DB0" w:rsidP="00A20DB0">
      <w:pPr>
        <w:pStyle w:val="Heading3"/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65B7D14" w14:textId="77777777" w:rsidR="00A20DB0" w:rsidRDefault="00A20DB0" w:rsidP="00A20DB0">
      <w:proofErr w:type="spellStart"/>
      <w:r>
        <w:t>Giám</w:t>
      </w:r>
      <w:proofErr w:type="spellEnd"/>
      <w:r>
        <w:t xml:space="preserve"> </w:t>
      </w:r>
      <w:proofErr w:type="spellStart"/>
      <w:proofErr w:type="gramStart"/>
      <w:r>
        <w:t>đốc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Tống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–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EDA5F1A" w14:textId="77777777" w:rsidR="00A20DB0" w:rsidRDefault="00A20DB0" w:rsidP="00A20DB0"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,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proofErr w:type="gramStart"/>
      <w:r>
        <w:t>vụ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web,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</w:p>
    <w:p w14:paraId="7A7F456E" w14:textId="77777777" w:rsidR="00A20DB0" w:rsidRDefault="00A20DB0" w:rsidP="00A20DB0">
      <w:pPr>
        <w:pStyle w:val="Heading3"/>
      </w:pPr>
      <w:proofErr w:type="spellStart"/>
      <w:r>
        <w:t>Công</w:t>
      </w:r>
      <w:proofErr w:type="spellEnd"/>
      <w:r>
        <w:t xml:space="preserve"> ty</w:t>
      </w:r>
    </w:p>
    <w:p w14:paraId="7F9776C2" w14:textId="77777777" w:rsidR="00A20DB0" w:rsidRDefault="00A20DB0" w:rsidP="00A20DB0">
      <w:proofErr w:type="spellStart"/>
      <w:r>
        <w:t>Tổng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proofErr w:type="gramStart"/>
      <w:r>
        <w:t>đốc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-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,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70B3DC98" w14:textId="77777777" w:rsidR="00A20DB0" w:rsidRDefault="00A20DB0" w:rsidP="00A20DB0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:</w:t>
      </w:r>
      <w:proofErr w:type="gramEnd"/>
      <w:r>
        <w:t xml:space="preserve"> </w:t>
      </w:r>
    </w:p>
    <w:p w14:paraId="3F22B79E" w14:textId="77777777" w:rsidR="00A20DB0" w:rsidRDefault="00A20DB0" w:rsidP="00A20DB0">
      <w:pPr>
        <w:pStyle w:val="ListParagraph"/>
        <w:numPr>
          <w:ilvl w:val="0"/>
          <w:numId w:val="34"/>
        </w:numPr>
      </w:pPr>
      <w:proofErr w:type="spellStart"/>
      <w:r>
        <w:t>Nguyễn</w:t>
      </w:r>
      <w:proofErr w:type="spellEnd"/>
      <w:r>
        <w:t xml:space="preserve"> Trung </w:t>
      </w:r>
      <w:proofErr w:type="spellStart"/>
      <w:proofErr w:type="gramStart"/>
      <w:r>
        <w:t>Hậu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,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1EB00BD" w14:textId="77777777" w:rsidR="00A20DB0" w:rsidRDefault="00A20DB0" w:rsidP="00A20DB0">
      <w:pPr>
        <w:pStyle w:val="ListParagraph"/>
        <w:numPr>
          <w:ilvl w:val="0"/>
          <w:numId w:val="34"/>
        </w:numPr>
      </w:pPr>
      <w:proofErr w:type="spellStart"/>
      <w:r>
        <w:t>Đinh</w:t>
      </w:r>
      <w:proofErr w:type="spellEnd"/>
      <w:r>
        <w:t xml:space="preserve"> </w:t>
      </w:r>
      <w:proofErr w:type="spellStart"/>
      <w:r>
        <w:t>Đắc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: </w:t>
      </w:r>
    </w:p>
    <w:p w14:paraId="1F88326C" w14:textId="77777777" w:rsidR="00A20DB0" w:rsidRDefault="00A20DB0" w:rsidP="00A20DB0">
      <w:pPr>
        <w:pStyle w:val="ListParagraph"/>
        <w:numPr>
          <w:ilvl w:val="0"/>
          <w:numId w:val="34"/>
        </w:numPr>
      </w:pPr>
      <w:proofErr w:type="spellStart"/>
      <w:r>
        <w:t>Bùi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Trọng</w:t>
      </w:r>
      <w:proofErr w:type="spellEnd"/>
    </w:p>
    <w:p w14:paraId="470311F4" w14:textId="77777777" w:rsidR="00A20DB0" w:rsidRPr="004E5E9B" w:rsidRDefault="00A20DB0" w:rsidP="00A20DB0">
      <w:pPr>
        <w:pStyle w:val="ListParagraph"/>
        <w:numPr>
          <w:ilvl w:val="0"/>
          <w:numId w:val="34"/>
        </w:numPr>
      </w:pPr>
      <w:proofErr w:type="spellStart"/>
      <w:r>
        <w:t>Lê</w:t>
      </w:r>
      <w:proofErr w:type="spellEnd"/>
      <w:r>
        <w:t xml:space="preserve"> Trung </w:t>
      </w:r>
      <w:proofErr w:type="spellStart"/>
      <w:r>
        <w:t>Đông</w:t>
      </w:r>
      <w:proofErr w:type="spellEnd"/>
    </w:p>
    <w:p w14:paraId="5BD4AABC" w14:textId="77777777" w:rsidR="00A20DB0" w:rsidRPr="00A17A47" w:rsidRDefault="00A20DB0" w:rsidP="00A20DB0"/>
    <w:p w14:paraId="08A6DA1F" w14:textId="77777777" w:rsidR="00A20DB0" w:rsidRPr="005325D6" w:rsidRDefault="00A20DB0" w:rsidP="00A20DB0"/>
    <w:p w14:paraId="040A995A" w14:textId="77777777" w:rsidR="00A20DB0" w:rsidRDefault="00A20DB0" w:rsidP="00A20DB0">
      <w:pPr>
        <w:pStyle w:val="Heading1"/>
      </w:pPr>
      <w:bookmarkStart w:id="6" w:name="_Toc52797513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6"/>
      <w:proofErr w:type="spellEnd"/>
    </w:p>
    <w:p w14:paraId="25A9CD1E" w14:textId="77777777" w:rsidR="00A20DB0" w:rsidRDefault="00A20DB0" w:rsidP="00A20DB0">
      <w:pPr>
        <w:pStyle w:val="Heading2"/>
      </w:pPr>
      <w:bookmarkStart w:id="7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7E2EACF2" w14:textId="77777777" w:rsidR="00A20DB0" w:rsidRDefault="00A20DB0" w:rsidP="00A20DB0">
      <w:pPr>
        <w:pStyle w:val="ListParagraph"/>
        <w:numPr>
          <w:ilvl w:val="0"/>
          <w:numId w:val="36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website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, </w:t>
      </w:r>
      <w:proofErr w:type="spellStart"/>
      <w:r>
        <w:t>gọn</w:t>
      </w:r>
      <w:proofErr w:type="spellEnd"/>
      <w:r>
        <w:t xml:space="preserve"> gang,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5FADB0D4" w14:textId="77777777" w:rsidR="00A20DB0" w:rsidRDefault="00A20DB0" w:rsidP="00A20DB0">
      <w:pPr>
        <w:pStyle w:val="ListParagraph"/>
        <w:numPr>
          <w:ilvl w:val="0"/>
          <w:numId w:val="36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</w:p>
    <w:p w14:paraId="2565AB08" w14:textId="77777777" w:rsidR="00A20DB0" w:rsidRDefault="00A20DB0" w:rsidP="00A20DB0">
      <w:pPr>
        <w:pStyle w:val="ListParagraph"/>
        <w:numPr>
          <w:ilvl w:val="0"/>
          <w:numId w:val="36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admin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admin </w:t>
      </w:r>
      <w:proofErr w:type="spellStart"/>
      <w:r>
        <w:t>của</w:t>
      </w:r>
      <w:proofErr w:type="spellEnd"/>
      <w:r>
        <w:t xml:space="preserve"> ban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</w:p>
    <w:p w14:paraId="485F089B" w14:textId="77777777" w:rsidR="00A20DB0" w:rsidRDefault="00A20DB0" w:rsidP="00A20DB0">
      <w:pPr>
        <w:pStyle w:val="ListParagraph"/>
        <w:numPr>
          <w:ilvl w:val="0"/>
          <w:numId w:val="36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backup</w:t>
      </w:r>
    </w:p>
    <w:p w14:paraId="00D9ECB7" w14:textId="77777777" w:rsidR="00A20DB0" w:rsidRPr="00833F00" w:rsidRDefault="00A20DB0" w:rsidP="00A20DB0">
      <w:pPr>
        <w:pStyle w:val="ListParagraph"/>
        <w:numPr>
          <w:ilvl w:val="0"/>
          <w:numId w:val="36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</w:p>
    <w:p w14:paraId="435AEA1E" w14:textId="77777777" w:rsidR="00A20DB0" w:rsidRDefault="00A20DB0" w:rsidP="00A20DB0">
      <w:pPr>
        <w:pStyle w:val="Heading2"/>
      </w:pPr>
      <w:bookmarkStart w:id="8" w:name="_Toc52797513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–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8"/>
      <w:proofErr w:type="spellEnd"/>
    </w:p>
    <w:p w14:paraId="11D45F3D" w14:textId="77777777" w:rsidR="00A20DB0" w:rsidRDefault="00A20DB0" w:rsidP="00A20DB0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7B2AF9" wp14:editId="762C5777">
                <wp:simplePos x="0" y="0"/>
                <wp:positionH relativeFrom="margin">
                  <wp:posOffset>2627867</wp:posOffset>
                </wp:positionH>
                <wp:positionV relativeFrom="paragraph">
                  <wp:posOffset>27940</wp:posOffset>
                </wp:positionV>
                <wp:extent cx="1385248" cy="266132"/>
                <wp:effectExtent l="0" t="0" r="24765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248" cy="266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5DB47" w14:textId="77777777" w:rsidR="00A20DB0" w:rsidRPr="009B5DAF" w:rsidRDefault="00A20DB0" w:rsidP="00A20DB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B5DAF">
                              <w:rPr>
                                <w:sz w:val="18"/>
                                <w:szCs w:val="18"/>
                              </w:rPr>
                              <w:t>Giám</w:t>
                            </w:r>
                            <w:proofErr w:type="spellEnd"/>
                            <w:r w:rsidRPr="009B5DA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5DAF">
                              <w:rPr>
                                <w:sz w:val="18"/>
                                <w:szCs w:val="18"/>
                              </w:rPr>
                              <w:t>Đốc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trung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tâm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B2AF9" id="Rectangle 5" o:spid="_x0000_s1027" style="position:absolute;left:0;text-align:left;margin-left:206.9pt;margin-top:2.2pt;width:109.05pt;height:20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" fillcolor="white [3201]" strokecolor="#f79646 [3209]" strokeweight="2pt">
                <v:textbox>
                  <w:txbxContent>
                    <w:p w14:paraId="4FD5DB47" w14:textId="77777777" w:rsidR="00A20DB0" w:rsidRPr="009B5DAF" w:rsidRDefault="00A20DB0" w:rsidP="00A20DB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B5DAF">
                        <w:rPr>
                          <w:sz w:val="18"/>
                          <w:szCs w:val="18"/>
                        </w:rPr>
                        <w:t>Giám Đốc</w:t>
                      </w:r>
                      <w:r>
                        <w:rPr>
                          <w:sz w:val="18"/>
                          <w:szCs w:val="18"/>
                        </w:rPr>
                        <w:t xml:space="preserve"> trung tâm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4553C" wp14:editId="72E6B2F0">
                <wp:simplePos x="0" y="0"/>
                <wp:positionH relativeFrom="column">
                  <wp:posOffset>1616795</wp:posOffset>
                </wp:positionH>
                <wp:positionV relativeFrom="paragraph">
                  <wp:posOffset>46990</wp:posOffset>
                </wp:positionV>
                <wp:extent cx="777922" cy="211540"/>
                <wp:effectExtent l="0" t="0" r="2222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922" cy="21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4A10FA" w14:textId="77777777" w:rsidR="00A20DB0" w:rsidRPr="009B5DAF" w:rsidRDefault="00A20DB0" w:rsidP="00A20D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9B5DAF">
                              <w:rPr>
                                <w:sz w:val="12"/>
                                <w:szCs w:val="12"/>
                              </w:rPr>
                              <w:t>Sắp</w:t>
                            </w:r>
                            <w:proofErr w:type="spellEnd"/>
                            <w:r w:rsidRPr="009B5DA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B5DAF">
                              <w:rPr>
                                <w:sz w:val="12"/>
                                <w:szCs w:val="12"/>
                              </w:rPr>
                              <w:t>xếp</w:t>
                            </w:r>
                            <w:proofErr w:type="spellEnd"/>
                            <w:r w:rsidRPr="009B5DA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B5DAF">
                              <w:rPr>
                                <w:sz w:val="12"/>
                                <w:szCs w:val="12"/>
                              </w:rPr>
                              <w:t>lịch</w:t>
                            </w:r>
                            <w:proofErr w:type="spellEnd"/>
                            <w:r w:rsidRPr="009B5DA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B5DAF">
                              <w:rPr>
                                <w:sz w:val="12"/>
                                <w:szCs w:val="12"/>
                              </w:rPr>
                              <w:t>phim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4553C" id="Text Box 13" o:spid="_x0000_s1028" type="#_x0000_t202" style="position:absolute;left:0;text-align:left;margin-left:127.3pt;margin-top:3.7pt;width:61.25pt;height:1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" fillcolor="white [3201]" strokeweight=".5pt">
                <v:textbox>
                  <w:txbxContent>
                    <w:p w14:paraId="5A4A10FA" w14:textId="77777777" w:rsidR="00A20DB0" w:rsidRPr="009B5DAF" w:rsidRDefault="00A20DB0" w:rsidP="00A20DB0">
                      <w:pPr>
                        <w:rPr>
                          <w:sz w:val="12"/>
                          <w:szCs w:val="12"/>
                        </w:rPr>
                      </w:pPr>
                      <w:r w:rsidRPr="009B5DAF">
                        <w:rPr>
                          <w:sz w:val="12"/>
                          <w:szCs w:val="12"/>
                        </w:rPr>
                        <w:t>Sắp xếp lịch phim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BA0B8" wp14:editId="17016C51">
                <wp:simplePos x="0" y="0"/>
                <wp:positionH relativeFrom="column">
                  <wp:posOffset>1528843</wp:posOffset>
                </wp:positionH>
                <wp:positionV relativeFrom="paragraph">
                  <wp:posOffset>150495</wp:posOffset>
                </wp:positionV>
                <wp:extent cx="1057702" cy="6824"/>
                <wp:effectExtent l="0" t="76200" r="28575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702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89CE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20.4pt;margin-top:11.85pt;width:83.3pt;height:.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A51F1E" wp14:editId="55A78482">
                <wp:simplePos x="0" y="0"/>
                <wp:positionH relativeFrom="margin">
                  <wp:align>left</wp:align>
                </wp:positionH>
                <wp:positionV relativeFrom="paragraph">
                  <wp:posOffset>7468</wp:posOffset>
                </wp:positionV>
                <wp:extent cx="1521725" cy="293370"/>
                <wp:effectExtent l="0" t="0" r="2159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725" cy="293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A2D05" w14:textId="77777777" w:rsidR="00A20DB0" w:rsidRPr="009B5DAF" w:rsidRDefault="00A20DB0" w:rsidP="00A20DB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B5DAF">
                              <w:rPr>
                                <w:sz w:val="18"/>
                                <w:szCs w:val="18"/>
                              </w:rPr>
                              <w:t>Trưởng</w:t>
                            </w:r>
                            <w:proofErr w:type="spellEnd"/>
                            <w:r w:rsidRPr="009B5DA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5DAF">
                              <w:rPr>
                                <w:sz w:val="18"/>
                                <w:szCs w:val="18"/>
                              </w:rPr>
                              <w:t>phòng</w:t>
                            </w:r>
                            <w:proofErr w:type="spellEnd"/>
                            <w:r w:rsidRPr="009B5DA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5DAF">
                              <w:rPr>
                                <w:sz w:val="18"/>
                                <w:szCs w:val="18"/>
                              </w:rPr>
                              <w:t>chiếu</w:t>
                            </w:r>
                            <w:proofErr w:type="spellEnd"/>
                            <w:r w:rsidRPr="009B5DA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5DAF">
                              <w:rPr>
                                <w:sz w:val="18"/>
                                <w:szCs w:val="18"/>
                              </w:rPr>
                              <w:t>phim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51F1E" id="Rectangle 1" o:spid="_x0000_s1029" style="position:absolute;left:0;text-align:left;margin-left:0;margin-top:.6pt;width:119.8pt;height:23.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" fillcolor="white [3201]" strokecolor="#f79646 [3209]" strokeweight="2pt">
                <v:textbox>
                  <w:txbxContent>
                    <w:p w14:paraId="667A2D05" w14:textId="77777777" w:rsidR="00A20DB0" w:rsidRPr="009B5DAF" w:rsidRDefault="00A20DB0" w:rsidP="00A20DB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B5DAF">
                        <w:rPr>
                          <w:sz w:val="18"/>
                          <w:szCs w:val="18"/>
                        </w:rPr>
                        <w:t>Trưởng phòng chiếu phim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565A0A" w14:textId="77777777" w:rsidR="00A20DB0" w:rsidRDefault="00A20DB0" w:rsidP="00A20DB0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935B6D" wp14:editId="2E27232A">
                <wp:simplePos x="0" y="0"/>
                <wp:positionH relativeFrom="column">
                  <wp:posOffset>3323903</wp:posOffset>
                </wp:positionH>
                <wp:positionV relativeFrom="paragraph">
                  <wp:posOffset>41275</wp:posOffset>
                </wp:positionV>
                <wp:extent cx="6824" cy="218431"/>
                <wp:effectExtent l="76200" t="0" r="69850" b="488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218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32953" id="Straight Arrow Connector 35" o:spid="_x0000_s1026" type="#_x0000_t32" style="position:absolute;margin-left:261.7pt;margin-top:3.25pt;width:.55pt;height:17.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14:paraId="5AC8F1EC" w14:textId="77777777" w:rsidR="00A20DB0" w:rsidRDefault="00A20DB0" w:rsidP="00A20DB0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7CCF6F" wp14:editId="052EB29D">
                <wp:simplePos x="0" y="0"/>
                <wp:positionH relativeFrom="margin">
                  <wp:posOffset>4443019</wp:posOffset>
                </wp:positionH>
                <wp:positionV relativeFrom="paragraph">
                  <wp:posOffset>6976</wp:posOffset>
                </wp:positionV>
                <wp:extent cx="1303153" cy="265430"/>
                <wp:effectExtent l="0" t="0" r="11430" b="2032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153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E0FB9" w14:textId="77777777" w:rsidR="00A20DB0" w:rsidRPr="00D8170A" w:rsidRDefault="00A20DB0" w:rsidP="00A20DB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8170A">
                              <w:rPr>
                                <w:sz w:val="18"/>
                                <w:szCs w:val="18"/>
                              </w:rPr>
                              <w:t>Trưởng</w:t>
                            </w:r>
                            <w:proofErr w:type="spellEnd"/>
                            <w:r w:rsidRPr="00D8170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8170A">
                              <w:rPr>
                                <w:sz w:val="18"/>
                                <w:szCs w:val="18"/>
                              </w:rPr>
                              <w:t>phòng</w:t>
                            </w:r>
                            <w:proofErr w:type="spellEnd"/>
                            <w:r w:rsidRPr="00D8170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8170A">
                              <w:rPr>
                                <w:sz w:val="18"/>
                                <w:szCs w:val="18"/>
                              </w:rPr>
                              <w:t>tài</w:t>
                            </w:r>
                            <w:proofErr w:type="spellEnd"/>
                            <w:r w:rsidRPr="00D8170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8170A">
                              <w:rPr>
                                <w:sz w:val="18"/>
                                <w:szCs w:val="18"/>
                              </w:rPr>
                              <w:t>vụ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CCF6F" id="Rectangle 32" o:spid="_x0000_s1030" style="position:absolute;left:0;text-align:left;margin-left:349.85pt;margin-top:.55pt;width:102.6pt;height:20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" fillcolor="white [3201]" strokecolor="#f79646 [3209]" strokeweight="2pt">
                <v:textbox>
                  <w:txbxContent>
                    <w:p w14:paraId="781E0FB9" w14:textId="77777777" w:rsidR="00A20DB0" w:rsidRPr="00D8170A" w:rsidRDefault="00A20DB0" w:rsidP="00A20DB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8170A">
                        <w:rPr>
                          <w:sz w:val="18"/>
                          <w:szCs w:val="18"/>
                        </w:rPr>
                        <w:t>Trưởng phòng tài vụ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86E9FA" wp14:editId="31CB1DD2">
                <wp:simplePos x="0" y="0"/>
                <wp:positionH relativeFrom="column">
                  <wp:posOffset>1119788</wp:posOffset>
                </wp:positionH>
                <wp:positionV relativeFrom="paragraph">
                  <wp:posOffset>129805</wp:posOffset>
                </wp:positionV>
                <wp:extent cx="1542197" cy="634621"/>
                <wp:effectExtent l="0" t="38100" r="58420" b="3238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2197" cy="634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CB09C" id="Straight Arrow Connector 36" o:spid="_x0000_s1026" type="#_x0000_t32" style="position:absolute;margin-left:88.15pt;margin-top:10.2pt;width:121.45pt;height:49.9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43E0D2" wp14:editId="3F14C8D5">
                <wp:simplePos x="0" y="0"/>
                <wp:positionH relativeFrom="margin">
                  <wp:posOffset>2661797</wp:posOffset>
                </wp:positionH>
                <wp:positionV relativeFrom="paragraph">
                  <wp:posOffset>6843</wp:posOffset>
                </wp:positionV>
                <wp:extent cx="1398270" cy="259307"/>
                <wp:effectExtent l="0" t="0" r="1143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593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E3687" w14:textId="77777777" w:rsidR="00A20DB0" w:rsidRPr="009B5DAF" w:rsidRDefault="00A20DB0" w:rsidP="00A20DB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B5DAF">
                              <w:rPr>
                                <w:sz w:val="18"/>
                                <w:szCs w:val="18"/>
                              </w:rPr>
                              <w:t>Trưởng</w:t>
                            </w:r>
                            <w:proofErr w:type="spellEnd"/>
                            <w:r w:rsidRPr="009B5DA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5DAF">
                              <w:rPr>
                                <w:sz w:val="18"/>
                                <w:szCs w:val="18"/>
                              </w:rPr>
                              <w:t>phòng</w:t>
                            </w:r>
                            <w:proofErr w:type="spellEnd"/>
                            <w:r w:rsidRPr="009B5DA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5DAF">
                              <w:rPr>
                                <w:sz w:val="18"/>
                                <w:szCs w:val="18"/>
                              </w:rPr>
                              <w:t>nhân</w:t>
                            </w:r>
                            <w:proofErr w:type="spellEnd"/>
                            <w:r w:rsidRPr="009B5DA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5DAF">
                              <w:rPr>
                                <w:sz w:val="18"/>
                                <w:szCs w:val="18"/>
                              </w:rPr>
                              <w:t>sự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3E0D2" id="Rectangle 16" o:spid="_x0000_s1031" style="position:absolute;left:0;text-align:left;margin-left:209.6pt;margin-top:.55pt;width:110.1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" fillcolor="white [3201]" strokecolor="#f79646 [3209]" strokeweight="2pt">
                <v:textbox>
                  <w:txbxContent>
                    <w:p w14:paraId="344E3687" w14:textId="77777777" w:rsidR="00A20DB0" w:rsidRPr="009B5DAF" w:rsidRDefault="00A20DB0" w:rsidP="00A20DB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B5DAF">
                        <w:rPr>
                          <w:sz w:val="18"/>
                          <w:szCs w:val="18"/>
                        </w:rPr>
                        <w:t>Trưởng phòng nhân sự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F5BEBA" w14:textId="77777777" w:rsidR="00A20DB0" w:rsidRDefault="00A20DB0" w:rsidP="00A20DB0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69667A" wp14:editId="358D1AA8">
                <wp:simplePos x="0" y="0"/>
                <wp:positionH relativeFrom="column">
                  <wp:posOffset>4060882</wp:posOffset>
                </wp:positionH>
                <wp:positionV relativeFrom="paragraph">
                  <wp:posOffset>27836</wp:posOffset>
                </wp:positionV>
                <wp:extent cx="1685498" cy="1467134"/>
                <wp:effectExtent l="38100" t="0" r="2921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498" cy="1467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2BA94" id="Straight Arrow Connector 45" o:spid="_x0000_s1026" type="#_x0000_t32" style="position:absolute;margin-left:319.75pt;margin-top:2.2pt;width:132.7pt;height:115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446BB0" wp14:editId="38E3EB72">
                <wp:simplePos x="0" y="0"/>
                <wp:positionH relativeFrom="column">
                  <wp:posOffset>4060256</wp:posOffset>
                </wp:positionH>
                <wp:positionV relativeFrom="paragraph">
                  <wp:posOffset>13961</wp:posOffset>
                </wp:positionV>
                <wp:extent cx="403235" cy="539314"/>
                <wp:effectExtent l="0" t="38100" r="53975" b="3238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235" cy="539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30CD5" id="Straight Arrow Connector 43" o:spid="_x0000_s1026" type="#_x0000_t32" style="position:absolute;margin-left:319.7pt;margin-top:1.1pt;width:31.75pt;height:42.4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CC4A36" wp14:editId="2A47B7BC">
                <wp:simplePos x="0" y="0"/>
                <wp:positionH relativeFrom="column">
                  <wp:posOffset>2947689</wp:posOffset>
                </wp:positionH>
                <wp:positionV relativeFrom="paragraph">
                  <wp:posOffset>153708</wp:posOffset>
                </wp:positionV>
                <wp:extent cx="914400" cy="197893"/>
                <wp:effectExtent l="0" t="0" r="26670" b="1206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7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8E9882" w14:textId="77777777" w:rsidR="00A20DB0" w:rsidRPr="007579B8" w:rsidRDefault="00A20DB0" w:rsidP="00A20D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7579B8">
                              <w:rPr>
                                <w:sz w:val="12"/>
                                <w:szCs w:val="12"/>
                              </w:rPr>
                              <w:t>Phân</w:t>
                            </w:r>
                            <w:proofErr w:type="spellEnd"/>
                            <w:r w:rsidRPr="007579B8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579B8">
                              <w:rPr>
                                <w:sz w:val="12"/>
                                <w:szCs w:val="12"/>
                              </w:rPr>
                              <w:t>lịch</w:t>
                            </w:r>
                            <w:proofErr w:type="spellEnd"/>
                            <w:r w:rsidRPr="007579B8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579B8">
                              <w:rPr>
                                <w:sz w:val="12"/>
                                <w:szCs w:val="12"/>
                              </w:rPr>
                              <w:t>làm</w:t>
                            </w:r>
                            <w:proofErr w:type="spellEnd"/>
                            <w:r w:rsidRPr="007579B8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579B8">
                              <w:rPr>
                                <w:sz w:val="12"/>
                                <w:szCs w:val="12"/>
                              </w:rPr>
                              <w:t>việc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C4A36" id="Text Box 40" o:spid="_x0000_s1032" type="#_x0000_t202" style="position:absolute;left:0;text-align:left;margin-left:232.1pt;margin-top:12.1pt;width:1in;height:15.6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" fillcolor="white [3201]" strokeweight=".5pt">
                <v:textbox>
                  <w:txbxContent>
                    <w:p w14:paraId="378E9882" w14:textId="77777777" w:rsidR="00A20DB0" w:rsidRPr="007579B8" w:rsidRDefault="00A20DB0" w:rsidP="00A20DB0">
                      <w:pPr>
                        <w:rPr>
                          <w:sz w:val="12"/>
                          <w:szCs w:val="12"/>
                        </w:rPr>
                      </w:pPr>
                      <w:r w:rsidRPr="007579B8">
                        <w:rPr>
                          <w:sz w:val="12"/>
                          <w:szCs w:val="12"/>
                        </w:rPr>
                        <w:t>Phân lịch làm việc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607107" wp14:editId="3ADCE931">
                <wp:simplePos x="0" y="0"/>
                <wp:positionH relativeFrom="column">
                  <wp:posOffset>3330253</wp:posOffset>
                </wp:positionH>
                <wp:positionV relativeFrom="paragraph">
                  <wp:posOffset>20311</wp:posOffset>
                </wp:positionV>
                <wp:extent cx="20945" cy="498844"/>
                <wp:effectExtent l="57150" t="0" r="55880" b="539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45" cy="4988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CF770" id="Straight Arrow Connector 39" o:spid="_x0000_s1026" type="#_x0000_t32" style="position:absolute;margin-left:262.2pt;margin-top:1.6pt;width:1.65pt;height:39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EAD9DD" wp14:editId="17B4BDB1">
                <wp:simplePos x="0" y="0"/>
                <wp:positionH relativeFrom="column">
                  <wp:posOffset>1398269</wp:posOffset>
                </wp:positionH>
                <wp:positionV relativeFrom="paragraph">
                  <wp:posOffset>108776</wp:posOffset>
                </wp:positionV>
                <wp:extent cx="914400" cy="191069"/>
                <wp:effectExtent l="0" t="190500" r="10160" b="1905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67665">
                          <a:off x="0" y="0"/>
                          <a:ext cx="914400" cy="191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D874B" w14:textId="77777777" w:rsidR="00A20DB0" w:rsidRPr="00D8170A" w:rsidRDefault="00A20DB0" w:rsidP="00A20D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D8170A">
                              <w:rPr>
                                <w:sz w:val="12"/>
                                <w:szCs w:val="12"/>
                              </w:rPr>
                              <w:t>Đăng</w:t>
                            </w:r>
                            <w:proofErr w:type="spellEnd"/>
                            <w:r w:rsidRPr="00D817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8170A">
                              <w:rPr>
                                <w:sz w:val="12"/>
                                <w:szCs w:val="12"/>
                              </w:rPr>
                              <w:t>ký</w:t>
                            </w:r>
                            <w:proofErr w:type="spellEnd"/>
                            <w:r w:rsidRPr="00D817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8170A">
                              <w:rPr>
                                <w:sz w:val="12"/>
                                <w:szCs w:val="12"/>
                              </w:rPr>
                              <w:t>thời</w:t>
                            </w:r>
                            <w:proofErr w:type="spellEnd"/>
                            <w:r w:rsidRPr="00D817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8170A">
                              <w:rPr>
                                <w:sz w:val="12"/>
                                <w:szCs w:val="12"/>
                              </w:rPr>
                              <w:t>gian</w:t>
                            </w:r>
                            <w:proofErr w:type="spellEnd"/>
                            <w:r w:rsidRPr="00D8170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8170A">
                              <w:rPr>
                                <w:sz w:val="12"/>
                                <w:szCs w:val="12"/>
                              </w:rPr>
                              <w:t>rảnh</w:t>
                            </w:r>
                            <w:proofErr w:type="spellEnd"/>
                          </w:p>
                          <w:p w14:paraId="0EBC40CF" w14:textId="77777777" w:rsidR="00A20DB0" w:rsidRDefault="00A20DB0" w:rsidP="00A20DB0"/>
                          <w:p w14:paraId="670F02B7" w14:textId="77777777" w:rsidR="00A20DB0" w:rsidRDefault="00A20DB0" w:rsidP="00A20DB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AD9DD" id="Text Box 37" o:spid="_x0000_s1033" type="#_x0000_t202" style="position:absolute;left:0;text-align:left;margin-left:110.1pt;margin-top:8.55pt;width:1in;height:15.05pt;rotation:-1346038fd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" fillcolor="white [3201]" strokeweight=".5pt">
                <v:textbox>
                  <w:txbxContent>
                    <w:p w14:paraId="747D874B" w14:textId="77777777" w:rsidR="00A20DB0" w:rsidRPr="00D8170A" w:rsidRDefault="00A20DB0" w:rsidP="00A20DB0">
                      <w:pPr>
                        <w:rPr>
                          <w:sz w:val="12"/>
                          <w:szCs w:val="12"/>
                        </w:rPr>
                      </w:pPr>
                      <w:r w:rsidRPr="00D8170A">
                        <w:rPr>
                          <w:sz w:val="12"/>
                          <w:szCs w:val="12"/>
                        </w:rPr>
                        <w:t>Đăng ký thời gian rảnh</w:t>
                      </w:r>
                    </w:p>
                    <w:p w14:paraId="0EBC40CF" w14:textId="77777777" w:rsidR="00A20DB0" w:rsidRDefault="00A20DB0" w:rsidP="00A20DB0"/>
                    <w:p w14:paraId="670F02B7" w14:textId="77777777" w:rsidR="00A20DB0" w:rsidRDefault="00A20DB0" w:rsidP="00A20DB0"/>
                  </w:txbxContent>
                </v:textbox>
              </v:shape>
            </w:pict>
          </mc:Fallback>
        </mc:AlternateContent>
      </w:r>
    </w:p>
    <w:p w14:paraId="13A2D72A" w14:textId="77777777" w:rsidR="00A20DB0" w:rsidRDefault="00A20DB0" w:rsidP="00A20DB0"/>
    <w:p w14:paraId="692527D1" w14:textId="77777777" w:rsidR="00A20DB0" w:rsidRDefault="00A20DB0" w:rsidP="00A20DB0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DDF0F1" wp14:editId="5C710585">
                <wp:simplePos x="0" y="0"/>
                <wp:positionH relativeFrom="column">
                  <wp:posOffset>4455795</wp:posOffset>
                </wp:positionH>
                <wp:positionV relativeFrom="paragraph">
                  <wp:posOffset>170815</wp:posOffset>
                </wp:positionV>
                <wp:extent cx="914400" cy="272956"/>
                <wp:effectExtent l="19050" t="247650" r="0" b="24193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53731">
                          <a:off x="0" y="0"/>
                          <a:ext cx="914400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80531" w14:textId="77777777" w:rsidR="00A20DB0" w:rsidRDefault="00A20DB0" w:rsidP="00A20DB0">
                            <w:proofErr w:type="spellStart"/>
                            <w:r>
                              <w:t>Tính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lương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DF0F1" id="Text Box 46" o:spid="_x0000_s1034" type="#_x0000_t202" style="position:absolute;left:0;text-align:left;margin-left:350.85pt;margin-top:13.45pt;width:1in;height:21.5pt;rotation:-2562751fd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" fillcolor="white [3201]" strokeweight=".5pt">
                <v:textbox>
                  <w:txbxContent>
                    <w:p w14:paraId="45E80531" w14:textId="77777777" w:rsidR="00A20DB0" w:rsidRDefault="00A20DB0" w:rsidP="00A20DB0">
                      <w:r>
                        <w:t xml:space="preserve">Tính lương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EDB374" wp14:editId="180A57D0">
                <wp:simplePos x="0" y="0"/>
                <wp:positionH relativeFrom="column">
                  <wp:posOffset>1237008</wp:posOffset>
                </wp:positionH>
                <wp:positionV relativeFrom="paragraph">
                  <wp:posOffset>102585</wp:posOffset>
                </wp:positionV>
                <wp:extent cx="914400" cy="191069"/>
                <wp:effectExtent l="0" t="0" r="2222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1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BF30D" w14:textId="77777777" w:rsidR="00A20DB0" w:rsidRPr="007579B8" w:rsidRDefault="00A20DB0" w:rsidP="00A20D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7579B8">
                              <w:rPr>
                                <w:sz w:val="12"/>
                                <w:szCs w:val="12"/>
                              </w:rPr>
                              <w:t>Gửi</w:t>
                            </w:r>
                            <w:proofErr w:type="spellEnd"/>
                            <w:r w:rsidRPr="007579B8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579B8">
                              <w:rPr>
                                <w:sz w:val="12"/>
                                <w:szCs w:val="12"/>
                              </w:rPr>
                              <w:t>lại</w:t>
                            </w:r>
                            <w:proofErr w:type="spellEnd"/>
                            <w:r w:rsidRPr="007579B8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579B8">
                              <w:rPr>
                                <w:sz w:val="12"/>
                                <w:szCs w:val="12"/>
                              </w:rPr>
                              <w:t>cho</w:t>
                            </w:r>
                            <w:proofErr w:type="spellEnd"/>
                            <w:r w:rsidRPr="007579B8">
                              <w:rPr>
                                <w:sz w:val="12"/>
                                <w:szCs w:val="12"/>
                              </w:rPr>
                              <w:t xml:space="preserve"> CTV </w:t>
                            </w:r>
                            <w:proofErr w:type="spellStart"/>
                            <w:r w:rsidRPr="007579B8">
                              <w:rPr>
                                <w:sz w:val="12"/>
                                <w:szCs w:val="12"/>
                              </w:rPr>
                              <w:t>bằng</w:t>
                            </w:r>
                            <w:proofErr w:type="spellEnd"/>
                            <w:r w:rsidRPr="007579B8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579B8">
                              <w:rPr>
                                <w:sz w:val="12"/>
                                <w:szCs w:val="12"/>
                              </w:rPr>
                              <w:t>văn</w:t>
                            </w:r>
                            <w:proofErr w:type="spellEnd"/>
                            <w:r w:rsidRPr="007579B8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579B8">
                              <w:rPr>
                                <w:sz w:val="12"/>
                                <w:szCs w:val="12"/>
                              </w:rPr>
                              <w:t>bản</w:t>
                            </w:r>
                            <w:proofErr w:type="spellEnd"/>
                            <w:r w:rsidRPr="007579B8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579B8">
                              <w:rPr>
                                <w:sz w:val="12"/>
                                <w:szCs w:val="12"/>
                              </w:rPr>
                              <w:t>giấy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DB374" id="Text Box 42" o:spid="_x0000_s1035" type="#_x0000_t202" style="position:absolute;left:0;text-align:left;margin-left:97.4pt;margin-top:8.1pt;width:1in;height:15.0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" fillcolor="white [3201]" strokeweight=".5pt">
                <v:textbox>
                  <w:txbxContent>
                    <w:p w14:paraId="711BF30D" w14:textId="77777777" w:rsidR="00A20DB0" w:rsidRPr="007579B8" w:rsidRDefault="00A20DB0" w:rsidP="00A20DB0">
                      <w:pPr>
                        <w:rPr>
                          <w:sz w:val="12"/>
                          <w:szCs w:val="12"/>
                        </w:rPr>
                      </w:pPr>
                      <w:r w:rsidRPr="007579B8">
                        <w:rPr>
                          <w:sz w:val="12"/>
                          <w:szCs w:val="12"/>
                        </w:rPr>
                        <w:t>Gửi lại cho CTV bằng văn bản giấy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D784FA" wp14:editId="6A15506C">
                <wp:simplePos x="0" y="0"/>
                <wp:positionH relativeFrom="column">
                  <wp:posOffset>1044727</wp:posOffset>
                </wp:positionH>
                <wp:positionV relativeFrom="paragraph">
                  <wp:posOffset>184927</wp:posOffset>
                </wp:positionV>
                <wp:extent cx="1616842" cy="27296"/>
                <wp:effectExtent l="38100" t="76200" r="21590" b="685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6842" cy="27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14F52" id="Straight Arrow Connector 41" o:spid="_x0000_s1026" type="#_x0000_t32" style="position:absolute;margin-left:82.25pt;margin-top:14.55pt;width:127.3pt;height:2.1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BB24C3" wp14:editId="7C7E2B65">
                <wp:simplePos x="0" y="0"/>
                <wp:positionH relativeFrom="column">
                  <wp:posOffset>2660650</wp:posOffset>
                </wp:positionH>
                <wp:positionV relativeFrom="paragraph">
                  <wp:posOffset>5715</wp:posOffset>
                </wp:positionV>
                <wp:extent cx="1405255" cy="354330"/>
                <wp:effectExtent l="0" t="0" r="23495" b="2667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3543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83A26" w14:textId="77777777" w:rsidR="00A20DB0" w:rsidRPr="00D8170A" w:rsidRDefault="00A20DB0" w:rsidP="00A20DB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8170A">
                              <w:rPr>
                                <w:sz w:val="24"/>
                                <w:szCs w:val="24"/>
                              </w:rPr>
                              <w:t>Lịch</w:t>
                            </w:r>
                            <w:proofErr w:type="spellEnd"/>
                            <w:r w:rsidRPr="00D8170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8170A">
                              <w:rPr>
                                <w:sz w:val="24"/>
                                <w:szCs w:val="24"/>
                              </w:rPr>
                              <w:t>làm</w:t>
                            </w:r>
                            <w:proofErr w:type="spellEnd"/>
                            <w:r w:rsidRPr="00D8170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8170A">
                              <w:rPr>
                                <w:sz w:val="24"/>
                                <w:szCs w:val="24"/>
                              </w:rPr>
                              <w:t>việc</w:t>
                            </w:r>
                            <w:proofErr w:type="spellEnd"/>
                            <w:r w:rsidRPr="00D8170A">
                              <w:rPr>
                                <w:sz w:val="24"/>
                                <w:szCs w:val="24"/>
                              </w:rPr>
                              <w:t xml:space="preserve"> CTV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B24C3" id="Rounded Rectangle 28" o:spid="_x0000_s1036" style="position:absolute;left:0;text-align:left;margin-left:209.5pt;margin-top:.45pt;width:110.65pt;height:27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" fillcolor="white [3201]" strokecolor="#f79646 [3209]" strokeweight="2pt">
                <v:textbox>
                  <w:txbxContent>
                    <w:p w14:paraId="58483A26" w14:textId="77777777" w:rsidR="00A20DB0" w:rsidRPr="00D8170A" w:rsidRDefault="00A20DB0" w:rsidP="00A20DB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8170A">
                        <w:rPr>
                          <w:sz w:val="24"/>
                          <w:szCs w:val="24"/>
                        </w:rPr>
                        <w:t>Lịch làm việc CTV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53CABD" wp14:editId="1C9570AE">
                <wp:simplePos x="0" y="0"/>
                <wp:positionH relativeFrom="margin">
                  <wp:posOffset>177421</wp:posOffset>
                </wp:positionH>
                <wp:positionV relativeFrom="paragraph">
                  <wp:posOffset>6341</wp:posOffset>
                </wp:positionV>
                <wp:extent cx="914400" cy="259080"/>
                <wp:effectExtent l="0" t="0" r="1905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BAA88" w14:textId="77777777" w:rsidR="00A20DB0" w:rsidRPr="009B5DAF" w:rsidRDefault="00A20DB0" w:rsidP="00A20DB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B5DAF">
                              <w:rPr>
                                <w:sz w:val="18"/>
                                <w:szCs w:val="18"/>
                              </w:rPr>
                              <w:t>Cộng</w:t>
                            </w:r>
                            <w:proofErr w:type="spellEnd"/>
                            <w:r w:rsidRPr="009B5DA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5DAF">
                              <w:rPr>
                                <w:sz w:val="18"/>
                                <w:szCs w:val="18"/>
                              </w:rPr>
                              <w:t>tác</w:t>
                            </w:r>
                            <w:proofErr w:type="spellEnd"/>
                            <w:r w:rsidRPr="009B5DA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5DAF">
                              <w:rPr>
                                <w:sz w:val="18"/>
                                <w:szCs w:val="18"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3CABD" id="Rectangle 15" o:spid="_x0000_s1037" style="position:absolute;left:0;text-align:left;margin-left:13.95pt;margin-top:.5pt;width:1in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" fillcolor="white [3201]" strokecolor="#f79646 [3209]" strokeweight="2pt">
                <v:textbox>
                  <w:txbxContent>
                    <w:p w14:paraId="65EBAA88" w14:textId="77777777" w:rsidR="00A20DB0" w:rsidRPr="009B5DAF" w:rsidRDefault="00A20DB0" w:rsidP="00A20DB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B5DAF">
                        <w:rPr>
                          <w:sz w:val="18"/>
                          <w:szCs w:val="18"/>
                        </w:rPr>
                        <w:t>Cộng tác viên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757AA8" w14:textId="77777777" w:rsidR="00A20DB0" w:rsidRDefault="00A20DB0" w:rsidP="00A20DB0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1089A5" wp14:editId="117D4EE5">
                <wp:simplePos x="0" y="0"/>
                <wp:positionH relativeFrom="column">
                  <wp:posOffset>526112</wp:posOffset>
                </wp:positionH>
                <wp:positionV relativeFrom="paragraph">
                  <wp:posOffset>20908</wp:posOffset>
                </wp:positionV>
                <wp:extent cx="2081283" cy="723331"/>
                <wp:effectExtent l="38100" t="38100" r="14605" b="1968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1283" cy="723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885A8" id="Straight Arrow Connector 47" o:spid="_x0000_s1026" type="#_x0000_t32" style="position:absolute;margin-left:41.45pt;margin-top:1.65pt;width:163.9pt;height:56.9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14:paraId="22EF50EE" w14:textId="77777777" w:rsidR="00A20DB0" w:rsidRDefault="00A20DB0" w:rsidP="00A20DB0">
      <w:pPr>
        <w:tabs>
          <w:tab w:val="left" w:pos="3879"/>
        </w:tabs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485367" wp14:editId="64B45056">
                <wp:simplePos x="0" y="0"/>
                <wp:positionH relativeFrom="column">
                  <wp:posOffset>962660</wp:posOffset>
                </wp:positionH>
                <wp:positionV relativeFrom="paragraph">
                  <wp:posOffset>88265</wp:posOffset>
                </wp:positionV>
                <wp:extent cx="914400" cy="191068"/>
                <wp:effectExtent l="0" t="228600" r="13970" b="2286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53283">
                          <a:off x="0" y="0"/>
                          <a:ext cx="914400" cy="191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9FE5F" w14:textId="77777777" w:rsidR="00A20DB0" w:rsidRPr="007579B8" w:rsidRDefault="00A20DB0" w:rsidP="00A20D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7579B8">
                              <w:rPr>
                                <w:sz w:val="12"/>
                                <w:szCs w:val="12"/>
                              </w:rPr>
                              <w:t>Gửi</w:t>
                            </w:r>
                            <w:proofErr w:type="spellEnd"/>
                            <w:r w:rsidRPr="007579B8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579B8">
                              <w:rPr>
                                <w:sz w:val="12"/>
                                <w:szCs w:val="12"/>
                              </w:rPr>
                              <w:t>bảng</w:t>
                            </w:r>
                            <w:proofErr w:type="spellEnd"/>
                            <w:r w:rsidRPr="007579B8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579B8">
                              <w:rPr>
                                <w:sz w:val="12"/>
                                <w:szCs w:val="12"/>
                              </w:rPr>
                              <w:t>lương</w:t>
                            </w:r>
                            <w:proofErr w:type="spellEnd"/>
                            <w:r w:rsidRPr="007579B8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579B8">
                              <w:rPr>
                                <w:sz w:val="12"/>
                                <w:szCs w:val="12"/>
                              </w:rPr>
                              <w:t>cho</w:t>
                            </w:r>
                            <w:proofErr w:type="spellEnd"/>
                            <w:r w:rsidRPr="007579B8">
                              <w:rPr>
                                <w:sz w:val="12"/>
                                <w:szCs w:val="12"/>
                              </w:rPr>
                              <w:t xml:space="preserve"> CTV qua </w:t>
                            </w:r>
                            <w:proofErr w:type="spellStart"/>
                            <w:r w:rsidRPr="007579B8">
                              <w:rPr>
                                <w:sz w:val="12"/>
                                <w:szCs w:val="12"/>
                              </w:rPr>
                              <w:t>văn</w:t>
                            </w:r>
                            <w:proofErr w:type="spellEnd"/>
                            <w:r w:rsidRPr="007579B8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579B8">
                              <w:rPr>
                                <w:sz w:val="12"/>
                                <w:szCs w:val="12"/>
                              </w:rPr>
                              <w:t>bản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85367" id="Text Box 48" o:spid="_x0000_s1038" type="#_x0000_t202" style="position:absolute;left:0;text-align:left;margin-left:75.8pt;margin-top:6.95pt;width:1in;height:15.05pt;rotation:1150466fd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" fillcolor="white [3201]" strokeweight=".5pt">
                <v:textbox>
                  <w:txbxContent>
                    <w:p w14:paraId="1CF9FE5F" w14:textId="77777777" w:rsidR="00A20DB0" w:rsidRPr="007579B8" w:rsidRDefault="00A20DB0" w:rsidP="00A20DB0">
                      <w:pPr>
                        <w:rPr>
                          <w:sz w:val="12"/>
                          <w:szCs w:val="12"/>
                        </w:rPr>
                      </w:pPr>
                      <w:r w:rsidRPr="007579B8">
                        <w:rPr>
                          <w:sz w:val="12"/>
                          <w:szCs w:val="12"/>
                        </w:rPr>
                        <w:t>Gửi bảng lương cho CTV qua văn bản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7ADCBD" wp14:editId="28733546">
                <wp:simplePos x="0" y="0"/>
                <wp:positionH relativeFrom="column">
                  <wp:posOffset>2614144</wp:posOffset>
                </wp:positionH>
                <wp:positionV relativeFrom="paragraph">
                  <wp:posOffset>149888</wp:posOffset>
                </wp:positionV>
                <wp:extent cx="1467134" cy="661917"/>
                <wp:effectExtent l="0" t="0" r="19050" b="2413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134" cy="6619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0499E" w14:textId="77777777" w:rsidR="00A20DB0" w:rsidRDefault="00A20DB0" w:rsidP="00A20DB0">
                            <w:pPr>
                              <w:jc w:val="center"/>
                            </w:pPr>
                            <w:proofErr w:type="spellStart"/>
                            <w:r>
                              <w:t>Bảng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lương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tháng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ADCBD" id="Oval 44" o:spid="_x0000_s1039" style="position:absolute;left:0;text-align:left;margin-left:205.85pt;margin-top:11.8pt;width:115.5pt;height:52.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" fillcolor="white [3201]" strokecolor="#f79646 [3209]" strokeweight="2pt">
                <v:textbox>
                  <w:txbxContent>
                    <w:p w14:paraId="3DA0499E" w14:textId="77777777" w:rsidR="00A20DB0" w:rsidRDefault="00A20DB0" w:rsidP="00A20DB0">
                      <w:pPr>
                        <w:jc w:val="center"/>
                      </w:pPr>
                      <w:r>
                        <w:t>Bảng lương tháng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14:paraId="52008264" w14:textId="77777777" w:rsidR="00A20DB0" w:rsidRDefault="00A20DB0" w:rsidP="00A20DB0">
      <w:pPr>
        <w:tabs>
          <w:tab w:val="left" w:pos="3879"/>
        </w:tabs>
      </w:pPr>
    </w:p>
    <w:p w14:paraId="78971E8D" w14:textId="77777777" w:rsidR="00A20DB0" w:rsidRDefault="00A20DB0" w:rsidP="00A20DB0">
      <w:pPr>
        <w:tabs>
          <w:tab w:val="left" w:pos="3879"/>
        </w:tabs>
      </w:pPr>
    </w:p>
    <w:p w14:paraId="587BFA76" w14:textId="77777777" w:rsidR="00A20DB0" w:rsidRDefault="00A20DB0" w:rsidP="00A20DB0">
      <w:pPr>
        <w:tabs>
          <w:tab w:val="left" w:pos="3879"/>
        </w:tabs>
        <w:jc w:val="center"/>
      </w:pPr>
    </w:p>
    <w:p w14:paraId="274468CB" w14:textId="77777777" w:rsidR="00A20DB0" w:rsidRDefault="00A20DB0" w:rsidP="00A20DB0">
      <w:pPr>
        <w:tabs>
          <w:tab w:val="left" w:pos="3879"/>
        </w:tabs>
        <w:jc w:val="center"/>
        <w:rPr>
          <w:b/>
          <w:sz w:val="24"/>
          <w:szCs w:val="24"/>
        </w:rPr>
      </w:pPr>
      <w:proofErr w:type="spellStart"/>
      <w:r w:rsidRPr="00AD5166">
        <w:rPr>
          <w:b/>
          <w:sz w:val="24"/>
          <w:szCs w:val="24"/>
        </w:rPr>
        <w:t>Ví</w:t>
      </w:r>
      <w:proofErr w:type="spellEnd"/>
      <w:r w:rsidRPr="00AD5166">
        <w:rPr>
          <w:b/>
          <w:sz w:val="24"/>
          <w:szCs w:val="24"/>
        </w:rPr>
        <w:t xml:space="preserve"> </w:t>
      </w:r>
      <w:proofErr w:type="spellStart"/>
      <w:r w:rsidRPr="00AD5166">
        <w:rPr>
          <w:b/>
          <w:sz w:val="24"/>
          <w:szCs w:val="24"/>
        </w:rPr>
        <w:t>dụ</w:t>
      </w:r>
      <w:proofErr w:type="spellEnd"/>
      <w:r w:rsidRPr="00AD5166">
        <w:rPr>
          <w:b/>
          <w:sz w:val="24"/>
          <w:szCs w:val="24"/>
        </w:rPr>
        <w:t xml:space="preserve"> </w:t>
      </w:r>
      <w:proofErr w:type="spellStart"/>
      <w:r w:rsidRPr="00AD5166">
        <w:rPr>
          <w:b/>
          <w:sz w:val="24"/>
          <w:szCs w:val="24"/>
        </w:rPr>
        <w:t>về</w:t>
      </w:r>
      <w:proofErr w:type="spellEnd"/>
      <w:r w:rsidRPr="00AD5166">
        <w:rPr>
          <w:b/>
          <w:sz w:val="24"/>
          <w:szCs w:val="24"/>
        </w:rPr>
        <w:t xml:space="preserve"> </w:t>
      </w:r>
      <w:proofErr w:type="spellStart"/>
      <w:r w:rsidRPr="00AD5166">
        <w:rPr>
          <w:b/>
          <w:sz w:val="24"/>
          <w:szCs w:val="24"/>
        </w:rPr>
        <w:t>lịch</w:t>
      </w:r>
      <w:proofErr w:type="spellEnd"/>
      <w:r w:rsidRPr="00AD5166">
        <w:rPr>
          <w:b/>
          <w:sz w:val="24"/>
          <w:szCs w:val="24"/>
        </w:rPr>
        <w:t xml:space="preserve"> </w:t>
      </w:r>
      <w:proofErr w:type="spellStart"/>
      <w:r w:rsidRPr="00AD5166">
        <w:rPr>
          <w:b/>
          <w:sz w:val="24"/>
          <w:szCs w:val="24"/>
        </w:rPr>
        <w:t>làm</w:t>
      </w:r>
      <w:proofErr w:type="spellEnd"/>
      <w:r w:rsidRPr="00AD5166">
        <w:rPr>
          <w:b/>
          <w:sz w:val="24"/>
          <w:szCs w:val="24"/>
        </w:rPr>
        <w:t xml:space="preserve"> </w:t>
      </w:r>
      <w:proofErr w:type="spellStart"/>
      <w:r w:rsidRPr="00AD5166">
        <w:rPr>
          <w:b/>
          <w:sz w:val="24"/>
          <w:szCs w:val="24"/>
        </w:rPr>
        <w:t>việc</w:t>
      </w:r>
      <w:proofErr w:type="spellEnd"/>
      <w:r w:rsidRPr="00AD5166">
        <w:rPr>
          <w:b/>
          <w:sz w:val="24"/>
          <w:szCs w:val="24"/>
        </w:rPr>
        <w:t xml:space="preserve"> </w:t>
      </w:r>
      <w:proofErr w:type="spellStart"/>
      <w:r w:rsidRPr="00AD5166">
        <w:rPr>
          <w:b/>
          <w:sz w:val="24"/>
          <w:szCs w:val="24"/>
        </w:rPr>
        <w:t>bằng</w:t>
      </w:r>
      <w:proofErr w:type="spellEnd"/>
      <w:r w:rsidRPr="00AD5166">
        <w:rPr>
          <w:b/>
          <w:sz w:val="24"/>
          <w:szCs w:val="24"/>
        </w:rPr>
        <w:t xml:space="preserve"> </w:t>
      </w:r>
      <w:proofErr w:type="spellStart"/>
      <w:r w:rsidRPr="00AD5166">
        <w:rPr>
          <w:b/>
          <w:sz w:val="24"/>
          <w:szCs w:val="24"/>
        </w:rPr>
        <w:t>văn</w:t>
      </w:r>
      <w:proofErr w:type="spellEnd"/>
      <w:r w:rsidRPr="00AD5166">
        <w:rPr>
          <w:b/>
          <w:sz w:val="24"/>
          <w:szCs w:val="24"/>
        </w:rPr>
        <w:t xml:space="preserve"> </w:t>
      </w:r>
      <w:proofErr w:type="spellStart"/>
      <w:r w:rsidRPr="00AD5166">
        <w:rPr>
          <w:b/>
          <w:sz w:val="24"/>
          <w:szCs w:val="24"/>
        </w:rPr>
        <w:t>bản</w:t>
      </w:r>
      <w:proofErr w:type="spellEnd"/>
      <w:r w:rsidRPr="00AD5166">
        <w:rPr>
          <w:b/>
          <w:sz w:val="24"/>
          <w:szCs w:val="24"/>
        </w:rPr>
        <w:t xml:space="preserve"> </w:t>
      </w:r>
      <w:proofErr w:type="gramStart"/>
      <w:r w:rsidRPr="00AD5166">
        <w:rPr>
          <w:b/>
          <w:sz w:val="24"/>
          <w:szCs w:val="24"/>
        </w:rPr>
        <w:t xml:space="preserve">( </w:t>
      </w:r>
      <w:proofErr w:type="spellStart"/>
      <w:r w:rsidRPr="00AD5166">
        <w:rPr>
          <w:b/>
          <w:sz w:val="24"/>
          <w:szCs w:val="24"/>
        </w:rPr>
        <w:t>Rối</w:t>
      </w:r>
      <w:proofErr w:type="spellEnd"/>
      <w:proofErr w:type="gramEnd"/>
      <w:r w:rsidRPr="00AD5166">
        <w:rPr>
          <w:b/>
          <w:sz w:val="24"/>
          <w:szCs w:val="24"/>
        </w:rPr>
        <w:t xml:space="preserve"> , </w:t>
      </w:r>
      <w:proofErr w:type="spellStart"/>
      <w:r w:rsidRPr="00AD5166">
        <w:rPr>
          <w:b/>
          <w:sz w:val="24"/>
          <w:szCs w:val="24"/>
        </w:rPr>
        <w:t>khó</w:t>
      </w:r>
      <w:proofErr w:type="spellEnd"/>
      <w:r w:rsidRPr="00AD5166">
        <w:rPr>
          <w:b/>
          <w:sz w:val="24"/>
          <w:szCs w:val="24"/>
        </w:rPr>
        <w:t xml:space="preserve"> </w:t>
      </w:r>
      <w:proofErr w:type="spellStart"/>
      <w:r w:rsidRPr="00AD5166">
        <w:rPr>
          <w:b/>
          <w:sz w:val="24"/>
          <w:szCs w:val="24"/>
        </w:rPr>
        <w:t>nhìn</w:t>
      </w:r>
      <w:proofErr w:type="spellEnd"/>
      <w:r w:rsidRPr="00AD5166">
        <w:rPr>
          <w:b/>
          <w:sz w:val="24"/>
          <w:szCs w:val="24"/>
        </w:rPr>
        <w:t xml:space="preserve"> )</w:t>
      </w:r>
    </w:p>
    <w:p w14:paraId="06750B1E" w14:textId="77777777" w:rsidR="00A20DB0" w:rsidRDefault="00A20DB0" w:rsidP="00A20DB0">
      <w:pPr>
        <w:tabs>
          <w:tab w:val="left" w:pos="3879"/>
        </w:tabs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US" w:bidi="ar-SA"/>
        </w:rPr>
        <w:drawing>
          <wp:inline distT="0" distB="0" distL="0" distR="0" wp14:anchorId="66CF8695" wp14:editId="426AFF42">
            <wp:extent cx="5575300" cy="2613660"/>
            <wp:effectExtent l="0" t="0" r="635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46301096_1369176946557586_4255131379840319488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296E" w14:textId="77777777" w:rsidR="00A20DB0" w:rsidRPr="00AD5166" w:rsidRDefault="00A20DB0" w:rsidP="00A20DB0">
      <w:pPr>
        <w:tabs>
          <w:tab w:val="left" w:pos="3879"/>
        </w:tabs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US" w:bidi="ar-SA"/>
        </w:rPr>
        <w:lastRenderedPageBreak/>
        <w:drawing>
          <wp:inline distT="0" distB="0" distL="0" distR="0" wp14:anchorId="1DCF6DDB" wp14:editId="39B62D18">
            <wp:extent cx="5575300" cy="2259330"/>
            <wp:effectExtent l="0" t="0" r="6350" b="762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46246760_1369176926557588_8145880586146283520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4F42" w14:textId="77777777" w:rsidR="00A20DB0" w:rsidRPr="004416F6" w:rsidRDefault="00A20DB0" w:rsidP="00A20DB0">
      <w:pPr>
        <w:tabs>
          <w:tab w:val="left" w:pos="3879"/>
        </w:tabs>
      </w:pPr>
    </w:p>
    <w:p w14:paraId="36DF58D7" w14:textId="77777777" w:rsidR="00A20DB0" w:rsidRDefault="00A20DB0" w:rsidP="00A20DB0">
      <w:pPr>
        <w:pStyle w:val="Heading2"/>
      </w:pPr>
      <w:bookmarkStart w:id="9" w:name="_Toc52797513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9"/>
      <w:proofErr w:type="spellEnd"/>
    </w:p>
    <w:p w14:paraId="315FFCFC" w14:textId="77777777" w:rsidR="00A20DB0" w:rsidRDefault="00A20DB0" w:rsidP="00A20DB0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ECD6F3" wp14:editId="44FEEAF7">
                <wp:simplePos x="0" y="0"/>
                <wp:positionH relativeFrom="column">
                  <wp:posOffset>4347486</wp:posOffset>
                </wp:positionH>
                <wp:positionV relativeFrom="paragraph">
                  <wp:posOffset>7800</wp:posOffset>
                </wp:positionV>
                <wp:extent cx="1473958" cy="600501"/>
                <wp:effectExtent l="0" t="0" r="1206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958" cy="600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51AB3" w14:textId="77777777" w:rsidR="00A20DB0" w:rsidRPr="00AD5166" w:rsidRDefault="00A20DB0" w:rsidP="00A20D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D5166">
                              <w:rPr>
                                <w:sz w:val="16"/>
                                <w:szCs w:val="16"/>
                              </w:rPr>
                              <w:t>Lịch</w:t>
                            </w:r>
                            <w:proofErr w:type="spellEnd"/>
                            <w:r w:rsidRPr="00AD516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D5166">
                              <w:rPr>
                                <w:sz w:val="16"/>
                                <w:szCs w:val="16"/>
                              </w:rPr>
                              <w:t>làm</w:t>
                            </w:r>
                            <w:proofErr w:type="spellEnd"/>
                            <w:r w:rsidRPr="00AD516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D5166">
                              <w:rPr>
                                <w:sz w:val="16"/>
                                <w:szCs w:val="16"/>
                              </w:rPr>
                              <w:t>việc</w:t>
                            </w:r>
                            <w:proofErr w:type="spellEnd"/>
                            <w:r w:rsidRPr="00AD516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D5166">
                              <w:rPr>
                                <w:sz w:val="16"/>
                                <w:szCs w:val="16"/>
                              </w:rPr>
                              <w:t>gửi</w:t>
                            </w:r>
                            <w:proofErr w:type="spellEnd"/>
                            <w:r w:rsidRPr="00AD516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D5166">
                              <w:rPr>
                                <w:sz w:val="16"/>
                                <w:szCs w:val="16"/>
                              </w:rPr>
                              <w:t>tới</w:t>
                            </w:r>
                            <w:proofErr w:type="spellEnd"/>
                            <w:r w:rsidRPr="00AD516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D5166">
                              <w:rPr>
                                <w:sz w:val="16"/>
                                <w:szCs w:val="16"/>
                              </w:rPr>
                              <w:t>mỗi</w:t>
                            </w:r>
                            <w:proofErr w:type="spellEnd"/>
                            <w:r w:rsidRPr="00AD516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D5166">
                              <w:rPr>
                                <w:sz w:val="16"/>
                                <w:szCs w:val="16"/>
                              </w:rPr>
                              <w:t>tài</w:t>
                            </w:r>
                            <w:proofErr w:type="spellEnd"/>
                            <w:r w:rsidRPr="00AD516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D5166">
                              <w:rPr>
                                <w:sz w:val="16"/>
                                <w:szCs w:val="16"/>
                              </w:rPr>
                              <w:t>khoản</w:t>
                            </w:r>
                            <w:proofErr w:type="spellEnd"/>
                            <w:r w:rsidRPr="00AD516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D5166">
                              <w:rPr>
                                <w:sz w:val="16"/>
                                <w:szCs w:val="16"/>
                              </w:rPr>
                              <w:t>của</w:t>
                            </w:r>
                            <w:proofErr w:type="spellEnd"/>
                            <w:r w:rsidRPr="00AD516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D5166">
                              <w:rPr>
                                <w:sz w:val="16"/>
                                <w:szCs w:val="16"/>
                              </w:rPr>
                              <w:t>mỗi</w:t>
                            </w:r>
                            <w:proofErr w:type="spellEnd"/>
                            <w:r w:rsidRPr="00AD5166">
                              <w:rPr>
                                <w:sz w:val="16"/>
                                <w:szCs w:val="16"/>
                              </w:rPr>
                              <w:t xml:space="preserve"> CTV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CD6F3" id="Rectangle 63" o:spid="_x0000_s1040" style="position:absolute;left:0;text-align:left;margin-left:342.3pt;margin-top:.6pt;width:116.05pt;height:47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" fillcolor="#4f81bd [3204]" strokecolor="#243f60 [1604]" strokeweight="2pt">
                <v:textbox>
                  <w:txbxContent>
                    <w:p w14:paraId="49351AB3" w14:textId="77777777" w:rsidR="00A20DB0" w:rsidRPr="00AD5166" w:rsidRDefault="00A20DB0" w:rsidP="00A20D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D5166">
                        <w:rPr>
                          <w:sz w:val="16"/>
                          <w:szCs w:val="16"/>
                        </w:rPr>
                        <w:t>Lịch làm việc gửi tới mỗi tài khoản của mỗi CTV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88D289" wp14:editId="56018C36">
                <wp:simplePos x="0" y="0"/>
                <wp:positionH relativeFrom="column">
                  <wp:posOffset>2450351</wp:posOffset>
                </wp:positionH>
                <wp:positionV relativeFrom="paragraph">
                  <wp:posOffset>225899</wp:posOffset>
                </wp:positionV>
                <wp:extent cx="1187355" cy="2572603"/>
                <wp:effectExtent l="0" t="0" r="13335" b="1841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25726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E18E0" w14:textId="77777777" w:rsidR="00A20DB0" w:rsidRDefault="00A20DB0" w:rsidP="00A20DB0">
                            <w:pPr>
                              <w:jc w:val="center"/>
                            </w:pPr>
                            <w:r>
                              <w:t>HỆ THỐNG QUẢN LÝ MỚI</w:t>
                            </w:r>
                          </w:p>
                          <w:p w14:paraId="701D06AA" w14:textId="77777777" w:rsidR="00A20DB0" w:rsidRDefault="00A20DB0" w:rsidP="00A20D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8D289" id="Rectangle 49" o:spid="_x0000_s1041" style="position:absolute;left:0;text-align:left;margin-left:192.95pt;margin-top:17.8pt;width:93.5pt;height:202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" fillcolor="#4f81bd [3204]" strokecolor="#243f60 [1604]" strokeweight="2pt">
                <v:textbox>
                  <w:txbxContent>
                    <w:p w14:paraId="154E18E0" w14:textId="77777777" w:rsidR="00A20DB0" w:rsidRDefault="00A20DB0" w:rsidP="00A20DB0">
                      <w:pPr>
                        <w:jc w:val="center"/>
                      </w:pPr>
                      <w:r>
                        <w:t>HỆ THỐNG QUẢN LÝ MỚI</w:t>
                      </w:r>
                    </w:p>
                    <w:p w14:paraId="701D06AA" w14:textId="77777777" w:rsidR="00A20DB0" w:rsidRDefault="00A20DB0" w:rsidP="00A20D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6CE789" wp14:editId="30FB3D2D">
                <wp:simplePos x="0" y="0"/>
                <wp:positionH relativeFrom="margin">
                  <wp:align>left</wp:align>
                </wp:positionH>
                <wp:positionV relativeFrom="paragraph">
                  <wp:posOffset>246636</wp:posOffset>
                </wp:positionV>
                <wp:extent cx="1351128" cy="307075"/>
                <wp:effectExtent l="0" t="0" r="20955" b="1714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128" cy="307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597ED" w14:textId="77777777" w:rsidR="00A20DB0" w:rsidRDefault="00A20DB0" w:rsidP="00A20DB0">
                            <w:pPr>
                              <w:jc w:val="center"/>
                            </w:pPr>
                            <w:proofErr w:type="spellStart"/>
                            <w:r>
                              <w:t>Giám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đốc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tâm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CE789" id="Rectangle 50" o:spid="_x0000_s1042" style="position:absolute;left:0;text-align:left;margin-left:0;margin-top:19.4pt;width:106.4pt;height:24.2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" fillcolor="#4f81bd [3204]" strokecolor="#243f60 [1604]" strokeweight="2pt">
                <v:textbox>
                  <w:txbxContent>
                    <w:p w14:paraId="249597ED" w14:textId="77777777" w:rsidR="00A20DB0" w:rsidRDefault="00A20DB0" w:rsidP="00A20DB0">
                      <w:pPr>
                        <w:jc w:val="center"/>
                      </w:pPr>
                      <w:r>
                        <w:t>Giám đốc trung tâm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7910F5" w14:textId="77777777" w:rsidR="00A20DB0" w:rsidRDefault="00A20DB0" w:rsidP="00A20DB0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66A8FC" wp14:editId="4A6DA9E2">
                <wp:simplePos x="0" y="0"/>
                <wp:positionH relativeFrom="column">
                  <wp:posOffset>3658273</wp:posOffset>
                </wp:positionH>
                <wp:positionV relativeFrom="paragraph">
                  <wp:posOffset>225918</wp:posOffset>
                </wp:positionV>
                <wp:extent cx="648269" cy="1044054"/>
                <wp:effectExtent l="0" t="38100" r="57150" b="228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269" cy="1044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5DBB9" id="Straight Arrow Connector 62" o:spid="_x0000_s1026" type="#_x0000_t32" style="position:absolute;margin-left:288.05pt;margin-top:17.8pt;width:51.05pt;height:82.2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1B10E0" wp14:editId="6563500B">
                <wp:simplePos x="0" y="0"/>
                <wp:positionH relativeFrom="column">
                  <wp:posOffset>1586325</wp:posOffset>
                </wp:positionH>
                <wp:positionV relativeFrom="paragraph">
                  <wp:posOffset>68457</wp:posOffset>
                </wp:positionV>
                <wp:extent cx="914400" cy="204716"/>
                <wp:effectExtent l="0" t="0" r="16510" b="2413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4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F235CB" w14:textId="77777777" w:rsidR="00A20DB0" w:rsidRPr="00AD5166" w:rsidRDefault="00A20DB0" w:rsidP="00A20D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D5166">
                              <w:rPr>
                                <w:sz w:val="12"/>
                                <w:szCs w:val="12"/>
                              </w:rPr>
                              <w:t>Duyệt</w:t>
                            </w:r>
                            <w:proofErr w:type="spellEnd"/>
                            <w:r w:rsidRPr="00AD5166">
                              <w:rPr>
                                <w:sz w:val="12"/>
                                <w:szCs w:val="12"/>
                              </w:rPr>
                              <w:t xml:space="preserve"> online</w:t>
                            </w:r>
                          </w:p>
                          <w:p w14:paraId="7C06664A" w14:textId="77777777" w:rsidR="00A20DB0" w:rsidRPr="00AD5166" w:rsidRDefault="00A20DB0" w:rsidP="00A20D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B10E0" id="Text Box 57" o:spid="_x0000_s1043" type="#_x0000_t202" style="position:absolute;left:0;text-align:left;margin-left:124.9pt;margin-top:5.4pt;width:1in;height:16.1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" fillcolor="white [3201]" strokeweight=".5pt">
                <v:textbox>
                  <w:txbxContent>
                    <w:p w14:paraId="19F235CB" w14:textId="77777777" w:rsidR="00A20DB0" w:rsidRPr="00AD5166" w:rsidRDefault="00A20DB0" w:rsidP="00A20DB0">
                      <w:pPr>
                        <w:rPr>
                          <w:sz w:val="12"/>
                          <w:szCs w:val="12"/>
                        </w:rPr>
                      </w:pPr>
                      <w:r w:rsidRPr="00AD5166">
                        <w:rPr>
                          <w:sz w:val="12"/>
                          <w:szCs w:val="12"/>
                        </w:rPr>
                        <w:t>Duyệt online</w:t>
                      </w:r>
                    </w:p>
                    <w:p w14:paraId="7C06664A" w14:textId="77777777" w:rsidR="00A20DB0" w:rsidRPr="00AD5166" w:rsidRDefault="00A20DB0" w:rsidP="00A20DB0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029AC7" wp14:editId="34F88389">
                <wp:simplePos x="0" y="0"/>
                <wp:positionH relativeFrom="column">
                  <wp:posOffset>1379096</wp:posOffset>
                </wp:positionH>
                <wp:positionV relativeFrom="paragraph">
                  <wp:posOffset>150855</wp:posOffset>
                </wp:positionV>
                <wp:extent cx="1084921" cy="13648"/>
                <wp:effectExtent l="0" t="57150" r="20320" b="1009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921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BCCEF" id="Straight Arrow Connector 56" o:spid="_x0000_s1026" type="#_x0000_t32" style="position:absolute;margin-left:108.6pt;margin-top:11.9pt;width:85.45pt;height:1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218C76CD" w14:textId="77777777" w:rsidR="00A20DB0" w:rsidRDefault="00A20DB0" w:rsidP="00A20DB0"/>
    <w:p w14:paraId="24B64A40" w14:textId="77777777" w:rsidR="00A20DB0" w:rsidRDefault="00A20DB0" w:rsidP="00A20DB0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DADDEF" wp14:editId="3380F863">
                <wp:simplePos x="0" y="0"/>
                <wp:positionH relativeFrom="column">
                  <wp:posOffset>1556300</wp:posOffset>
                </wp:positionH>
                <wp:positionV relativeFrom="paragraph">
                  <wp:posOffset>171014</wp:posOffset>
                </wp:positionV>
                <wp:extent cx="914400" cy="204716"/>
                <wp:effectExtent l="0" t="0" r="24765" b="2413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4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F11E8" w14:textId="77777777" w:rsidR="00A20DB0" w:rsidRPr="00AD5166" w:rsidRDefault="00A20DB0" w:rsidP="00A20D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D5166">
                              <w:rPr>
                                <w:sz w:val="12"/>
                                <w:szCs w:val="12"/>
                              </w:rPr>
                              <w:t>Xếp</w:t>
                            </w:r>
                            <w:proofErr w:type="spellEnd"/>
                            <w:r w:rsidRPr="00AD5166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D5166">
                              <w:rPr>
                                <w:sz w:val="12"/>
                                <w:szCs w:val="12"/>
                              </w:rPr>
                              <w:t>lịch</w:t>
                            </w:r>
                            <w:proofErr w:type="spellEnd"/>
                            <w:r w:rsidRPr="00AD5166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D5166">
                              <w:rPr>
                                <w:sz w:val="12"/>
                                <w:szCs w:val="12"/>
                              </w:rPr>
                              <w:t>phim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ADDEF" id="Text Box 55" o:spid="_x0000_s1044" type="#_x0000_t202" style="position:absolute;left:0;text-align:left;margin-left:122.55pt;margin-top:13.45pt;width:1in;height:16.1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" fillcolor="white [3201]" strokeweight=".5pt">
                <v:textbox>
                  <w:txbxContent>
                    <w:p w14:paraId="1C8F11E8" w14:textId="77777777" w:rsidR="00A20DB0" w:rsidRPr="00AD5166" w:rsidRDefault="00A20DB0" w:rsidP="00A20DB0">
                      <w:pPr>
                        <w:rPr>
                          <w:sz w:val="12"/>
                          <w:szCs w:val="12"/>
                        </w:rPr>
                      </w:pPr>
                      <w:r w:rsidRPr="00AD5166">
                        <w:rPr>
                          <w:sz w:val="12"/>
                          <w:szCs w:val="12"/>
                        </w:rPr>
                        <w:t>Xếp lịch phim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C5AA47" wp14:editId="3B226E76">
                <wp:simplePos x="0" y="0"/>
                <wp:positionH relativeFrom="margin">
                  <wp:align>left</wp:align>
                </wp:positionH>
                <wp:positionV relativeFrom="paragraph">
                  <wp:posOffset>41351</wp:posOffset>
                </wp:positionV>
                <wp:extent cx="1337481" cy="457200"/>
                <wp:effectExtent l="0" t="0" r="1524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EAFD9" w14:textId="77777777" w:rsidR="00A20DB0" w:rsidRDefault="00A20DB0" w:rsidP="00A20DB0">
                            <w:pPr>
                              <w:jc w:val="center"/>
                            </w:pPr>
                            <w:proofErr w:type="spellStart"/>
                            <w:r>
                              <w:t>Trưởng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phòng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chiếu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5AA47" id="Rectangle 51" o:spid="_x0000_s1045" style="position:absolute;left:0;text-align:left;margin-left:0;margin-top:3.25pt;width:105.3pt;height:36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" fillcolor="#4f81bd [3204]" strokecolor="#243f60 [1604]" strokeweight="2pt">
                <v:textbox>
                  <w:txbxContent>
                    <w:p w14:paraId="37AEAFD9" w14:textId="77777777" w:rsidR="00A20DB0" w:rsidRDefault="00A20DB0" w:rsidP="00A20DB0">
                      <w:pPr>
                        <w:jc w:val="center"/>
                      </w:pPr>
                      <w:r>
                        <w:t>Trưởng phòng chiếu phim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4B4070" w14:textId="77777777" w:rsidR="00A20DB0" w:rsidRDefault="00A20DB0" w:rsidP="00A20DB0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F48AB2" wp14:editId="6A79A2BB">
                <wp:simplePos x="0" y="0"/>
                <wp:positionH relativeFrom="column">
                  <wp:posOffset>4326729</wp:posOffset>
                </wp:positionH>
                <wp:positionV relativeFrom="paragraph">
                  <wp:posOffset>211948</wp:posOffset>
                </wp:positionV>
                <wp:extent cx="1371600" cy="607325"/>
                <wp:effectExtent l="0" t="0" r="19050" b="2159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0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CE502" w14:textId="77777777" w:rsidR="00A20DB0" w:rsidRDefault="00A20DB0" w:rsidP="00A20DB0">
                            <w:pPr>
                              <w:jc w:val="center"/>
                            </w:pPr>
                            <w:proofErr w:type="spellStart"/>
                            <w:r>
                              <w:t>Tự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động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lương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gửi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biểu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mẫu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đến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mỗi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khoản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48AB2" id="Rectangle 65" o:spid="_x0000_s1046" style="position:absolute;left:0;text-align:left;margin-left:340.7pt;margin-top:16.7pt;width:108pt;height:47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" fillcolor="#4f81bd [3204]" strokecolor="#243f60 [1604]" strokeweight="2pt">
                <v:textbox>
                  <w:txbxContent>
                    <w:p w14:paraId="439CE502" w14:textId="77777777" w:rsidR="00A20DB0" w:rsidRDefault="00A20DB0" w:rsidP="00A20DB0">
                      <w:pPr>
                        <w:jc w:val="center"/>
                      </w:pPr>
                      <w:r>
                        <w:t>Tự động tính lương và gửi biểu mẫu đến mỗi tài khoản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64D87E" wp14:editId="52D23D94">
                <wp:simplePos x="0" y="0"/>
                <wp:positionH relativeFrom="column">
                  <wp:posOffset>1310858</wp:posOffset>
                </wp:positionH>
                <wp:positionV relativeFrom="paragraph">
                  <wp:posOffset>27921</wp:posOffset>
                </wp:positionV>
                <wp:extent cx="1153236" cy="6824"/>
                <wp:effectExtent l="0" t="57150" r="27940" b="889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3236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57F5A" id="Straight Arrow Connector 54" o:spid="_x0000_s1026" type="#_x0000_t32" style="position:absolute;margin-left:103.2pt;margin-top:2.2pt;width:90.8pt;height: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61F3AB3A" w14:textId="77777777" w:rsidR="00A20DB0" w:rsidRDefault="00A20DB0" w:rsidP="00A20DB0"/>
    <w:p w14:paraId="5BFCC628" w14:textId="77777777" w:rsidR="00A20DB0" w:rsidRDefault="00A20DB0" w:rsidP="00A20DB0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912E81" wp14:editId="6AB1FF99">
                <wp:simplePos x="0" y="0"/>
                <wp:positionH relativeFrom="column">
                  <wp:posOffset>3678745</wp:posOffset>
                </wp:positionH>
                <wp:positionV relativeFrom="paragraph">
                  <wp:posOffset>41711</wp:posOffset>
                </wp:positionV>
                <wp:extent cx="545910" cy="846161"/>
                <wp:effectExtent l="0" t="0" r="83185" b="495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0" cy="846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B1148" id="Straight Arrow Connector 66" o:spid="_x0000_s1026" type="#_x0000_t32" style="position:absolute;margin-left:289.65pt;margin-top:3.3pt;width:43pt;height:66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A790A2" wp14:editId="3C6480F3">
                <wp:simplePos x="0" y="0"/>
                <wp:positionH relativeFrom="column">
                  <wp:posOffset>3651449</wp:posOffset>
                </wp:positionH>
                <wp:positionV relativeFrom="paragraph">
                  <wp:posOffset>28063</wp:posOffset>
                </wp:positionV>
                <wp:extent cx="668740" cy="6824"/>
                <wp:effectExtent l="0" t="76200" r="17145" b="889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740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87507" id="Straight Arrow Connector 64" o:spid="_x0000_s1026" type="#_x0000_t32" style="position:absolute;margin-left:287.5pt;margin-top:2.2pt;width:52.65pt;height:.5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B3CBE8" wp14:editId="6AA2771E">
                <wp:simplePos x="0" y="0"/>
                <wp:positionH relativeFrom="column">
                  <wp:posOffset>1474072</wp:posOffset>
                </wp:positionH>
                <wp:positionV relativeFrom="paragraph">
                  <wp:posOffset>130203</wp:posOffset>
                </wp:positionV>
                <wp:extent cx="914400" cy="197893"/>
                <wp:effectExtent l="0" t="0" r="25400" b="1206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7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0A5B02" w14:textId="77777777" w:rsidR="00A20DB0" w:rsidRPr="00AD5166" w:rsidRDefault="00A20DB0" w:rsidP="00A20D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D5166">
                              <w:rPr>
                                <w:sz w:val="12"/>
                                <w:szCs w:val="12"/>
                              </w:rPr>
                              <w:t>Đăng</w:t>
                            </w:r>
                            <w:proofErr w:type="spellEnd"/>
                            <w:r w:rsidRPr="00AD5166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D5166">
                              <w:rPr>
                                <w:sz w:val="12"/>
                                <w:szCs w:val="12"/>
                              </w:rPr>
                              <w:t>ký</w:t>
                            </w:r>
                            <w:proofErr w:type="spellEnd"/>
                            <w:r w:rsidRPr="00AD5166">
                              <w:rPr>
                                <w:sz w:val="12"/>
                                <w:szCs w:val="12"/>
                              </w:rPr>
                              <w:t xml:space="preserve"> free time</w:t>
                            </w:r>
                          </w:p>
                          <w:p w14:paraId="29526166" w14:textId="77777777" w:rsidR="00A20DB0" w:rsidRPr="00AD5166" w:rsidRDefault="00A20DB0" w:rsidP="00A20D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3CBE8" id="Text Box 59" o:spid="_x0000_s1047" type="#_x0000_t202" style="position:absolute;left:0;text-align:left;margin-left:116.05pt;margin-top:10.25pt;width:1in;height:15.6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" fillcolor="white [3201]" strokeweight=".5pt">
                <v:textbox>
                  <w:txbxContent>
                    <w:p w14:paraId="750A5B02" w14:textId="77777777" w:rsidR="00A20DB0" w:rsidRPr="00AD5166" w:rsidRDefault="00A20DB0" w:rsidP="00A20DB0">
                      <w:pPr>
                        <w:rPr>
                          <w:sz w:val="12"/>
                          <w:szCs w:val="12"/>
                        </w:rPr>
                      </w:pPr>
                      <w:r w:rsidRPr="00AD5166">
                        <w:rPr>
                          <w:sz w:val="12"/>
                          <w:szCs w:val="12"/>
                        </w:rPr>
                        <w:t>Đăng ký free time</w:t>
                      </w:r>
                    </w:p>
                    <w:p w14:paraId="29526166" w14:textId="77777777" w:rsidR="00A20DB0" w:rsidRPr="00AD5166" w:rsidRDefault="00A20DB0" w:rsidP="00A20DB0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C0B334" wp14:editId="7CA7D503">
                <wp:simplePos x="0" y="0"/>
                <wp:positionH relativeFrom="column">
                  <wp:posOffset>1304034</wp:posOffset>
                </wp:positionH>
                <wp:positionV relativeFrom="paragraph">
                  <wp:posOffset>198660</wp:posOffset>
                </wp:positionV>
                <wp:extent cx="1139588" cy="6824"/>
                <wp:effectExtent l="0" t="57150" r="41910" b="889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588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17D29" id="Straight Arrow Connector 58" o:spid="_x0000_s1026" type="#_x0000_t32" style="position:absolute;margin-left:102.7pt;margin-top:15.65pt;width:89.75pt;height: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A3CF7F" wp14:editId="205C1B46">
                <wp:simplePos x="0" y="0"/>
                <wp:positionH relativeFrom="margin">
                  <wp:align>left</wp:align>
                </wp:positionH>
                <wp:positionV relativeFrom="paragraph">
                  <wp:posOffset>7231</wp:posOffset>
                </wp:positionV>
                <wp:extent cx="1337310" cy="388620"/>
                <wp:effectExtent l="0" t="0" r="15240" b="114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F61B1" w14:textId="77777777" w:rsidR="00A20DB0" w:rsidRDefault="00A20DB0" w:rsidP="00A20DB0">
                            <w:pPr>
                              <w:jc w:val="center"/>
                            </w:pPr>
                            <w:proofErr w:type="spellStart"/>
                            <w:r>
                              <w:t>Cộng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3CF7F" id="Rectangle 52" o:spid="_x0000_s1048" style="position:absolute;left:0;text-align:left;margin-left:0;margin-top:.55pt;width:105.3pt;height:30.6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" fillcolor="#4f81bd [3204]" strokecolor="#243f60 [1604]" strokeweight="2pt">
                <v:textbox>
                  <w:txbxContent>
                    <w:p w14:paraId="586F61B1" w14:textId="77777777" w:rsidR="00A20DB0" w:rsidRDefault="00A20DB0" w:rsidP="00A20DB0">
                      <w:pPr>
                        <w:jc w:val="center"/>
                      </w:pPr>
                      <w:r>
                        <w:t>Cộng tác viên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4ADEF3" w14:textId="77777777" w:rsidR="00A20DB0" w:rsidRDefault="00A20DB0" w:rsidP="00A20DB0"/>
    <w:p w14:paraId="5257D1C4" w14:textId="77777777" w:rsidR="00A20DB0" w:rsidRDefault="00A20DB0" w:rsidP="00A20DB0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8F01A2" wp14:editId="713E55FA">
                <wp:simplePos x="0" y="0"/>
                <wp:positionH relativeFrom="column">
                  <wp:posOffset>4264992</wp:posOffset>
                </wp:positionH>
                <wp:positionV relativeFrom="paragraph">
                  <wp:posOffset>55245</wp:posOffset>
                </wp:positionV>
                <wp:extent cx="1303930" cy="730022"/>
                <wp:effectExtent l="0" t="0" r="10795" b="1333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930" cy="7300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3A2C2" w14:textId="77777777" w:rsidR="00A20DB0" w:rsidRDefault="00A20DB0" w:rsidP="00A20DB0">
                            <w:pPr>
                              <w:jc w:val="center"/>
                            </w:pPr>
                            <w:proofErr w:type="spellStart"/>
                            <w:r>
                              <w:t>Thay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đổi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liahcj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việc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đổi</w:t>
                            </w:r>
                            <w:proofErr w:type="spellEnd"/>
                            <w:r>
                              <w:t xml:space="preserve">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F01A2" id="Rectangle 67" o:spid="_x0000_s1049" style="position:absolute;left:0;text-align:left;margin-left:335.85pt;margin-top:4.35pt;width:102.65pt;height:57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" fillcolor="#4f81bd [3204]" strokecolor="#243f60 [1604]" strokeweight="2pt">
                <v:textbox>
                  <w:txbxContent>
                    <w:p w14:paraId="4403A2C2" w14:textId="77777777" w:rsidR="00A20DB0" w:rsidRDefault="00A20DB0" w:rsidP="00A20DB0">
                      <w:pPr>
                        <w:jc w:val="center"/>
                      </w:pPr>
                      <w:r>
                        <w:t>Thay đổi liahcj làm việc nếu có đổi 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754583" wp14:editId="50F8AFCB">
                <wp:simplePos x="0" y="0"/>
                <wp:positionH relativeFrom="margin">
                  <wp:align>left</wp:align>
                </wp:positionH>
                <wp:positionV relativeFrom="paragraph">
                  <wp:posOffset>191770</wp:posOffset>
                </wp:positionV>
                <wp:extent cx="1323833" cy="470847"/>
                <wp:effectExtent l="0" t="0" r="10160" b="2476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470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7D60D" w14:textId="77777777" w:rsidR="00A20DB0" w:rsidRDefault="00A20DB0" w:rsidP="00A20DB0">
                            <w:pPr>
                              <w:jc w:val="center"/>
                            </w:pPr>
                            <w:proofErr w:type="spellStart"/>
                            <w:r>
                              <w:t>Trưởng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phòng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sự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54583" id="Rectangle 53" o:spid="_x0000_s1050" style="position:absolute;left:0;text-align:left;margin-left:0;margin-top:15.1pt;width:104.25pt;height:37.0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" fillcolor="#4f81bd [3204]" strokecolor="#243f60 [1604]" strokeweight="2pt">
                <v:textbox>
                  <w:txbxContent>
                    <w:p w14:paraId="5A87D60D" w14:textId="77777777" w:rsidR="00A20DB0" w:rsidRDefault="00A20DB0" w:rsidP="00A20DB0">
                      <w:pPr>
                        <w:jc w:val="center"/>
                      </w:pPr>
                      <w:r>
                        <w:t>Trưởng phòng nhân sự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171C9B" w14:textId="77777777" w:rsidR="00A20DB0" w:rsidRDefault="00A20DB0" w:rsidP="00A20DB0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7CECAA" wp14:editId="26902182">
                <wp:simplePos x="0" y="0"/>
                <wp:positionH relativeFrom="column">
                  <wp:posOffset>1323482</wp:posOffset>
                </wp:positionH>
                <wp:positionV relativeFrom="paragraph">
                  <wp:posOffset>197902</wp:posOffset>
                </wp:positionV>
                <wp:extent cx="1153729" cy="6824"/>
                <wp:effectExtent l="0" t="57150" r="27940" b="889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3729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D1EC5" id="Straight Arrow Connector 60" o:spid="_x0000_s1026" type="#_x0000_t32" style="position:absolute;margin-left:104.2pt;margin-top:15.6pt;width:90.85pt;height: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623380" wp14:editId="0C5E5C9E">
                <wp:simplePos x="0" y="0"/>
                <wp:positionH relativeFrom="column">
                  <wp:posOffset>1378424</wp:posOffset>
                </wp:positionH>
                <wp:positionV relativeFrom="paragraph">
                  <wp:posOffset>128650</wp:posOffset>
                </wp:positionV>
                <wp:extent cx="914400" cy="204717"/>
                <wp:effectExtent l="0" t="0" r="13335" b="2413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4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B87F1" w14:textId="77777777" w:rsidR="00A20DB0" w:rsidRPr="00AD5166" w:rsidRDefault="00A20DB0" w:rsidP="00A20D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D5166">
                              <w:rPr>
                                <w:sz w:val="12"/>
                                <w:szCs w:val="12"/>
                              </w:rPr>
                              <w:t>Phân</w:t>
                            </w:r>
                            <w:proofErr w:type="spellEnd"/>
                            <w:r w:rsidRPr="00AD5166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D5166">
                              <w:rPr>
                                <w:sz w:val="12"/>
                                <w:szCs w:val="12"/>
                              </w:rPr>
                              <w:t>công</w:t>
                            </w:r>
                            <w:proofErr w:type="spellEnd"/>
                            <w:r w:rsidRPr="00AD5166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D5166">
                              <w:rPr>
                                <w:sz w:val="12"/>
                                <w:szCs w:val="12"/>
                              </w:rPr>
                              <w:t>lịch</w:t>
                            </w:r>
                            <w:proofErr w:type="spellEnd"/>
                            <w:r w:rsidRPr="00AD5166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D5166">
                              <w:rPr>
                                <w:sz w:val="12"/>
                                <w:szCs w:val="12"/>
                              </w:rPr>
                              <w:t>làm</w:t>
                            </w:r>
                            <w:proofErr w:type="spellEnd"/>
                            <w:r w:rsidRPr="00AD5166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D5166">
                              <w:rPr>
                                <w:sz w:val="12"/>
                                <w:szCs w:val="12"/>
                              </w:rPr>
                              <w:t>việc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23380" id="Text Box 61" o:spid="_x0000_s1051" type="#_x0000_t202" style="position:absolute;left:0;text-align:left;margin-left:108.55pt;margin-top:10.15pt;width:1in;height:16.1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" fillcolor="white [3201]" strokeweight=".5pt">
                <v:textbox>
                  <w:txbxContent>
                    <w:p w14:paraId="282B87F1" w14:textId="77777777" w:rsidR="00A20DB0" w:rsidRPr="00AD5166" w:rsidRDefault="00A20DB0" w:rsidP="00A20DB0">
                      <w:pPr>
                        <w:rPr>
                          <w:sz w:val="12"/>
                          <w:szCs w:val="12"/>
                        </w:rPr>
                      </w:pPr>
                      <w:r w:rsidRPr="00AD5166">
                        <w:rPr>
                          <w:sz w:val="12"/>
                          <w:szCs w:val="12"/>
                        </w:rPr>
                        <w:t>Phân công lịch làm việc</w:t>
                      </w:r>
                    </w:p>
                  </w:txbxContent>
                </v:textbox>
              </v:shape>
            </w:pict>
          </mc:Fallback>
        </mc:AlternateContent>
      </w:r>
    </w:p>
    <w:p w14:paraId="27B115F7" w14:textId="77777777" w:rsidR="00A20DB0" w:rsidRDefault="00A20DB0" w:rsidP="00A20DB0"/>
    <w:p w14:paraId="4FA46C49" w14:textId="77777777" w:rsidR="00A20DB0" w:rsidRDefault="00A20DB0" w:rsidP="00A20DB0"/>
    <w:p w14:paraId="71DB1844" w14:textId="77777777" w:rsidR="00A20DB0" w:rsidRPr="007579B8" w:rsidRDefault="00A20DB0" w:rsidP="00A20DB0"/>
    <w:p w14:paraId="7D3ECA2E" w14:textId="77777777" w:rsidR="00A20DB0" w:rsidRDefault="00A20DB0" w:rsidP="00A20DB0">
      <w:pPr>
        <w:pStyle w:val="Heading2"/>
      </w:pPr>
      <w:bookmarkStart w:id="10" w:name="_Toc52797513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10"/>
      <w:proofErr w:type="spellEnd"/>
    </w:p>
    <w:p w14:paraId="6CDF530D" w14:textId="77777777" w:rsidR="00A20DB0" w:rsidRDefault="00A20DB0" w:rsidP="00A20DB0">
      <w:pPr>
        <w:pStyle w:val="Heading3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4E81FBCE" w14:textId="77777777" w:rsidR="00A20DB0" w:rsidRDefault="00A20DB0" w:rsidP="00A20DB0">
      <w:pPr>
        <w:pStyle w:val="ListParagraph"/>
        <w:numPr>
          <w:ilvl w:val="0"/>
          <w:numId w:val="37"/>
        </w:numPr>
      </w:pPr>
      <w:proofErr w:type="spellStart"/>
      <w:r>
        <w:t>Lịch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rang,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website</w:t>
      </w:r>
    </w:p>
    <w:p w14:paraId="6BA5DED5" w14:textId="77777777" w:rsidR="00A20DB0" w:rsidRDefault="00A20DB0" w:rsidP="00A20DB0">
      <w:pPr>
        <w:pStyle w:val="ListParagraph"/>
        <w:numPr>
          <w:ilvl w:val="0"/>
          <w:numId w:val="37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gò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</w:p>
    <w:p w14:paraId="556278C7" w14:textId="77777777" w:rsidR="00A20DB0" w:rsidRDefault="00A20DB0" w:rsidP="00A20DB0">
      <w:pPr>
        <w:pStyle w:val="ListParagraph"/>
        <w:numPr>
          <w:ilvl w:val="0"/>
          <w:numId w:val="37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r>
        <w:sym w:font="Wingdings" w:char="F04A"/>
      </w:r>
    </w:p>
    <w:p w14:paraId="3DC05D9C" w14:textId="77777777" w:rsidR="00A20DB0" w:rsidRDefault="00A20DB0" w:rsidP="00A20DB0">
      <w:pPr>
        <w:pStyle w:val="ListParagraph"/>
        <w:ind w:left="1152"/>
      </w:pPr>
    </w:p>
    <w:p w14:paraId="17D3F20E" w14:textId="77777777" w:rsidR="00A20DB0" w:rsidRDefault="00A20DB0" w:rsidP="00A20DB0">
      <w:pPr>
        <w:pStyle w:val="Heading3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38F9C865" w14:textId="77777777" w:rsidR="00A20DB0" w:rsidRDefault="00A20DB0" w:rsidP="00A20DB0">
      <w:pPr>
        <w:pStyle w:val="ListParagraph"/>
        <w:numPr>
          <w:ilvl w:val="0"/>
          <w:numId w:val="38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</w:p>
    <w:p w14:paraId="6189A534" w14:textId="77777777" w:rsidR="00A20DB0" w:rsidRDefault="00A20DB0" w:rsidP="00A20DB0">
      <w:pPr>
        <w:pStyle w:val="ListParagraph"/>
        <w:numPr>
          <w:ilvl w:val="0"/>
          <w:numId w:val="38"/>
        </w:numPr>
      </w:pP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ca, </w:t>
      </w:r>
      <w:proofErr w:type="spellStart"/>
      <w:r>
        <w:t>đổi</w:t>
      </w:r>
      <w:proofErr w:type="spellEnd"/>
      <w:r>
        <w:t xml:space="preserve"> ca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</w:p>
    <w:p w14:paraId="7893A5E9" w14:textId="77777777" w:rsidR="00A20DB0" w:rsidRDefault="00A20DB0" w:rsidP="00A20DB0">
      <w:pPr>
        <w:pStyle w:val="ListParagraph"/>
        <w:numPr>
          <w:ilvl w:val="0"/>
          <w:numId w:val="38"/>
        </w:numPr>
      </w:pPr>
      <w:proofErr w:type="spellStart"/>
      <w:r>
        <w:lastRenderedPageBreak/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,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website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</w:p>
    <w:p w14:paraId="5350DCAC" w14:textId="77777777" w:rsidR="00A20DB0" w:rsidRDefault="00A20DB0" w:rsidP="00A20DB0">
      <w:pPr>
        <w:pStyle w:val="ListParagraph"/>
        <w:numPr>
          <w:ilvl w:val="0"/>
          <w:numId w:val="38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server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</w:p>
    <w:p w14:paraId="602E843B" w14:textId="77777777" w:rsidR="00A20DB0" w:rsidRDefault="00A20DB0" w:rsidP="00A20DB0">
      <w:pPr>
        <w:pStyle w:val="Heading3"/>
      </w:pP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</w:p>
    <w:p w14:paraId="7393ABCA" w14:textId="77777777" w:rsidR="00A20DB0" w:rsidRDefault="00A20DB0" w:rsidP="00A20DB0">
      <w:pPr>
        <w:pStyle w:val="ListParagraph"/>
        <w:numPr>
          <w:ilvl w:val="0"/>
          <w:numId w:val="39"/>
        </w:numPr>
      </w:pPr>
      <w:proofErr w:type="spellStart"/>
      <w:r>
        <w:t>Rạp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</w:p>
    <w:p w14:paraId="033254DB" w14:textId="77777777" w:rsidR="00A20DB0" w:rsidRPr="004416F6" w:rsidRDefault="00A20DB0" w:rsidP="00A20DB0">
      <w:pPr>
        <w:pStyle w:val="ListParagraph"/>
        <w:numPr>
          <w:ilvl w:val="0"/>
          <w:numId w:val="39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proofErr w:type="gramStart"/>
      <w:r>
        <w:t>dealine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3CEDFB66" w14:textId="77777777" w:rsidR="00A20DB0" w:rsidRDefault="00A20DB0" w:rsidP="00A20DB0">
      <w:pPr>
        <w:pStyle w:val="Heading1"/>
      </w:pPr>
      <w:bookmarkStart w:id="11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1"/>
      <w:proofErr w:type="spellEnd"/>
    </w:p>
    <w:p w14:paraId="10D2477C" w14:textId="77777777" w:rsidR="00A20DB0" w:rsidRDefault="00A20DB0" w:rsidP="00A20DB0">
      <w:pPr>
        <w:pStyle w:val="Heading2"/>
      </w:pPr>
      <w:bookmarkStart w:id="12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2"/>
      <w:proofErr w:type="spellEnd"/>
    </w:p>
    <w:p w14:paraId="6E0D18D7" w14:textId="77777777" w:rsidR="00A20DB0" w:rsidRDefault="00A20DB0" w:rsidP="00A20DB0">
      <w:pPr>
        <w:pStyle w:val="ListParagraph"/>
        <w:numPr>
          <w:ilvl w:val="0"/>
          <w:numId w:val="40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77EE42C" w14:textId="77777777" w:rsidR="00A20DB0" w:rsidRDefault="00A20DB0" w:rsidP="00A20DB0">
      <w:pPr>
        <w:pStyle w:val="ListParagraph"/>
        <w:numPr>
          <w:ilvl w:val="0"/>
          <w:numId w:val="40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lương</w:t>
      </w:r>
      <w:proofErr w:type="spellEnd"/>
    </w:p>
    <w:p w14:paraId="2A042D66" w14:textId="77777777" w:rsidR="00A20DB0" w:rsidRDefault="00A20DB0" w:rsidP="00A20DB0">
      <w:pPr>
        <w:pStyle w:val="ListParagraph"/>
        <w:numPr>
          <w:ilvl w:val="0"/>
          <w:numId w:val="40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7D4E6B7B" w14:textId="77777777" w:rsidR="00A20DB0" w:rsidRDefault="00A20DB0" w:rsidP="00A20DB0">
      <w:pPr>
        <w:pStyle w:val="ListParagraph"/>
        <w:numPr>
          <w:ilvl w:val="0"/>
          <w:numId w:val="40"/>
        </w:numPr>
      </w:pPr>
      <w:proofErr w:type="spellStart"/>
      <w:r>
        <w:t>Xem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447E4E30" w14:textId="77777777" w:rsidR="00A20DB0" w:rsidRPr="0029103C" w:rsidRDefault="00A20DB0" w:rsidP="00A20DB0">
      <w:pPr>
        <w:pStyle w:val="ListParagraph"/>
        <w:numPr>
          <w:ilvl w:val="0"/>
          <w:numId w:val="40"/>
        </w:numPr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vân</w:t>
      </w:r>
      <w:proofErr w:type="spellEnd"/>
      <w:r>
        <w:t xml:space="preserve"> </w:t>
      </w:r>
      <w:proofErr w:type="spellStart"/>
      <w:r>
        <w:t>tay</w:t>
      </w:r>
      <w:proofErr w:type="spellEnd"/>
    </w:p>
    <w:p w14:paraId="3C8A4EB2" w14:textId="77777777" w:rsidR="00A20DB0" w:rsidRDefault="00A20DB0" w:rsidP="00A20DB0">
      <w:pPr>
        <w:pStyle w:val="Heading2"/>
      </w:pPr>
      <w:bookmarkStart w:id="13" w:name="_Toc52797513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3"/>
      <w:proofErr w:type="spellEnd"/>
    </w:p>
    <w:p w14:paraId="20F9D28A" w14:textId="77777777" w:rsidR="00A20DB0" w:rsidRDefault="00A20DB0" w:rsidP="00A20DB0">
      <w:pPr>
        <w:pStyle w:val="Heading2"/>
      </w:pPr>
      <w:bookmarkStart w:id="14" w:name="_Toc52797513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2B0EC3BD" w14:textId="77777777" w:rsidR="00A20DB0" w:rsidRPr="00762C0F" w:rsidRDefault="00A20DB0" w:rsidP="00A20DB0">
      <w:pPr>
        <w:ind w:left="576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4 </w:t>
      </w:r>
      <w:proofErr w:type="spellStart"/>
      <w:r>
        <w:t>tháng</w:t>
      </w:r>
      <w:proofErr w:type="spellEnd"/>
      <w:r>
        <w:t xml:space="preserve">. Do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yeu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.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gramStart"/>
      <w:r>
        <w:t>server ,</w:t>
      </w:r>
      <w:proofErr w:type="gramEnd"/>
      <w:r>
        <w:t xml:space="preserve"> database …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7077E7B3" w14:textId="77777777" w:rsidR="00A20DB0" w:rsidRDefault="00A20DB0" w:rsidP="00A20DB0">
      <w:pPr>
        <w:pStyle w:val="Heading2"/>
      </w:pPr>
      <w:bookmarkStart w:id="15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300A727" w14:textId="77777777" w:rsidR="00A20DB0" w:rsidRDefault="00A20DB0" w:rsidP="00A20DB0">
      <w:pPr>
        <w:pStyle w:val="ListParagraph"/>
        <w:numPr>
          <w:ilvl w:val="0"/>
          <w:numId w:val="41"/>
        </w:numPr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CTV</w:t>
      </w:r>
    </w:p>
    <w:p w14:paraId="0B195704" w14:textId="77777777" w:rsidR="00A20DB0" w:rsidRDefault="00A20DB0" w:rsidP="00A20DB0">
      <w:pPr>
        <w:pStyle w:val="ListParagraph"/>
        <w:numPr>
          <w:ilvl w:val="0"/>
          <w:numId w:val="41"/>
        </w:numPr>
      </w:pPr>
      <w:proofErr w:type="spellStart"/>
      <w:r>
        <w:t>Các</w:t>
      </w:r>
      <w:proofErr w:type="spellEnd"/>
      <w:r>
        <w:t xml:space="preserve"> CTV </w:t>
      </w:r>
      <w:proofErr w:type="spellStart"/>
      <w:r>
        <w:t>đổi</w:t>
      </w:r>
      <w:proofErr w:type="spellEnd"/>
      <w:r>
        <w:t xml:space="preserve"> ca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thiếu</w:t>
      </w:r>
      <w:proofErr w:type="spellEnd"/>
      <w:r>
        <w:t xml:space="preserve"> </w:t>
      </w:r>
      <w:proofErr w:type="spellStart"/>
      <w:proofErr w:type="gramStart"/>
      <w:r>
        <w:t>lương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lương</w:t>
      </w:r>
      <w:proofErr w:type="spellEnd"/>
    </w:p>
    <w:p w14:paraId="662BF1BE" w14:textId="77777777" w:rsidR="00A20DB0" w:rsidRPr="00762C0F" w:rsidRDefault="00A20DB0" w:rsidP="00A20DB0">
      <w:pPr>
        <w:pStyle w:val="ListParagraph"/>
        <w:numPr>
          <w:ilvl w:val="0"/>
          <w:numId w:val="41"/>
        </w:numPr>
      </w:pPr>
      <w:proofErr w:type="spellStart"/>
      <w:r>
        <w:t>Nhiều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bang </w:t>
      </w:r>
      <w:proofErr w:type="spellStart"/>
      <w:r>
        <w:t>thông</w:t>
      </w:r>
      <w:proofErr w:type="spellEnd"/>
    </w:p>
    <w:p w14:paraId="3EE5F631" w14:textId="77777777" w:rsidR="00A20DB0" w:rsidRDefault="00A20DB0" w:rsidP="00A20DB0">
      <w:pPr>
        <w:pStyle w:val="Heading2"/>
      </w:pPr>
      <w:bookmarkStart w:id="16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6"/>
      <w:proofErr w:type="spellEnd"/>
    </w:p>
    <w:p w14:paraId="17228C6C" w14:textId="77777777" w:rsidR="00A20DB0" w:rsidRDefault="00A20DB0" w:rsidP="00A20DB0">
      <w:pPr>
        <w:pStyle w:val="ListParagraph"/>
        <w:numPr>
          <w:ilvl w:val="0"/>
          <w:numId w:val="42"/>
        </w:numPr>
      </w:pPr>
      <w:r>
        <w:t>Test Case</w:t>
      </w:r>
    </w:p>
    <w:p w14:paraId="2371BDD0" w14:textId="77777777" w:rsidR="00A20DB0" w:rsidRDefault="00A20DB0" w:rsidP="00A20DB0">
      <w:pPr>
        <w:pStyle w:val="ListParagraph"/>
        <w:numPr>
          <w:ilvl w:val="0"/>
          <w:numId w:val="42"/>
        </w:numPr>
      </w:pPr>
      <w:r>
        <w:t>Test Basis</w:t>
      </w:r>
    </w:p>
    <w:p w14:paraId="5D8B9F57" w14:textId="77777777" w:rsidR="00A20DB0" w:rsidRDefault="00A20DB0" w:rsidP="00A20DB0">
      <w:pPr>
        <w:pStyle w:val="ListParagraph"/>
        <w:numPr>
          <w:ilvl w:val="0"/>
          <w:numId w:val="42"/>
        </w:numPr>
      </w:pPr>
      <w:proofErr w:type="spellStart"/>
      <w:r>
        <w:t>Testware</w:t>
      </w:r>
      <w:proofErr w:type="spellEnd"/>
    </w:p>
    <w:p w14:paraId="506CB115" w14:textId="77777777" w:rsidR="00A20DB0" w:rsidRDefault="00A20DB0" w:rsidP="00A20DB0">
      <w:pPr>
        <w:pStyle w:val="ListParagraph"/>
        <w:numPr>
          <w:ilvl w:val="0"/>
          <w:numId w:val="42"/>
        </w:numPr>
      </w:pPr>
      <w:r>
        <w:t>Test plan</w:t>
      </w:r>
    </w:p>
    <w:p w14:paraId="74D262B8" w14:textId="77777777" w:rsidR="00A20DB0" w:rsidRPr="00A65728" w:rsidRDefault="00A20DB0" w:rsidP="00A20DB0">
      <w:pPr>
        <w:pStyle w:val="ListParagraph"/>
        <w:numPr>
          <w:ilvl w:val="0"/>
          <w:numId w:val="42"/>
        </w:numPr>
      </w:pPr>
      <w:r>
        <w:t>Test strategy</w:t>
      </w:r>
    </w:p>
    <w:p w14:paraId="462222DB" w14:textId="77777777" w:rsidR="00A20DB0" w:rsidRDefault="00A20DB0" w:rsidP="00A20DB0">
      <w:pPr>
        <w:pStyle w:val="Heading2"/>
      </w:pPr>
      <w:bookmarkStart w:id="17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17"/>
      <w:proofErr w:type="spellEnd"/>
    </w:p>
    <w:p w14:paraId="26A008B2" w14:textId="77777777" w:rsidR="00A20DB0" w:rsidRPr="00A65728" w:rsidRDefault="00A20DB0" w:rsidP="00A20DB0"/>
    <w:p w14:paraId="647A6609" w14:textId="77777777" w:rsidR="00A20DB0" w:rsidRDefault="00A20DB0" w:rsidP="00A20DB0">
      <w:pPr>
        <w:pStyle w:val="Heading1"/>
      </w:pPr>
      <w:bookmarkStart w:id="18" w:name="_Toc527975142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6A94B26" w14:textId="77777777" w:rsidR="00A20DB0" w:rsidRDefault="00A20DB0" w:rsidP="00A20DB0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67B4CF83" w14:textId="77777777" w:rsidR="00A20DB0" w:rsidRDefault="00A20DB0" w:rsidP="00A20DB0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</w:p>
    <w:p w14:paraId="1E89C536" w14:textId="77777777" w:rsidR="00A20DB0" w:rsidRDefault="00A20DB0" w:rsidP="00A20DB0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265F5C52" w14:textId="77777777" w:rsidR="00A20DB0" w:rsidRDefault="00A20DB0" w:rsidP="00A20DB0">
      <w:pPr>
        <w:pStyle w:val="Heading1"/>
      </w:pPr>
      <w:bookmarkStart w:id="19" w:name="_Toc52797514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chính</w:t>
      </w:r>
      <w:bookmarkEnd w:id="19"/>
      <w:proofErr w:type="spellEnd"/>
    </w:p>
    <w:p w14:paraId="33657601" w14:textId="77777777" w:rsidR="00A20DB0" w:rsidRDefault="00A20DB0" w:rsidP="00A20DB0">
      <w:pPr>
        <w:rPr>
          <w:i/>
        </w:rPr>
      </w:pPr>
      <w:proofErr w:type="spellStart"/>
      <w:r w:rsidRPr="00646789">
        <w:rPr>
          <w:i/>
        </w:rPr>
        <w:t>Phân</w:t>
      </w:r>
      <w:proofErr w:type="spellEnd"/>
      <w:r w:rsidRPr="00646789">
        <w:rPr>
          <w:i/>
        </w:rPr>
        <w:t xml:space="preserve"> </w:t>
      </w:r>
      <w:r>
        <w:rPr>
          <w:i/>
        </w:rPr>
        <w:t xml:space="preserve">chia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>:</w:t>
      </w:r>
    </w:p>
    <w:p w14:paraId="566CD163" w14:textId="77777777" w:rsidR="00A20DB0" w:rsidRDefault="00A20DB0" w:rsidP="00A20DB0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</w:t>
      </w:r>
      <w:proofErr w:type="spellStart"/>
      <w:r w:rsidRPr="00646789">
        <w:rPr>
          <w:i/>
        </w:rPr>
        <w:t>phù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hợp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v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 w:rsidRPr="00646789">
        <w:rPr>
          <w:i/>
        </w:rPr>
        <w:t>tính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năng</w:t>
      </w:r>
      <w:proofErr w:type="spellEnd"/>
    </w:p>
    <w:p w14:paraId="27A9B8AE" w14:textId="77777777" w:rsidR="00A20DB0" w:rsidRPr="00646789" w:rsidRDefault="00A20DB0" w:rsidP="00A20DB0">
      <w:pPr>
        <w:pStyle w:val="ListParagraph"/>
        <w:numPr>
          <w:ilvl w:val="0"/>
          <w:numId w:val="32"/>
        </w:numPr>
        <w:rPr>
          <w:i/>
        </w:rPr>
      </w:pPr>
      <w:proofErr w:type="spellStart"/>
      <w:r>
        <w:rPr>
          <w:i/>
        </w:rPr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quý</w:t>
      </w:r>
      <w:proofErr w:type="spellEnd"/>
      <w:r>
        <w:rPr>
          <w:i/>
        </w:rPr>
        <w:t>..</w:t>
      </w:r>
      <w:proofErr w:type="gramEnd"/>
      <w:r>
        <w:rPr>
          <w:i/>
        </w:rPr>
        <w:t>)</w:t>
      </w:r>
    </w:p>
    <w:p w14:paraId="351EAC66" w14:textId="77777777" w:rsidR="00A20DB0" w:rsidRDefault="00A20DB0" w:rsidP="00A20DB0">
      <w:pPr>
        <w:pStyle w:val="Heading1"/>
      </w:pPr>
      <w:bookmarkStart w:id="20" w:name="_Toc52797514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74C89FF1" w14:textId="77777777" w:rsidR="00A20DB0" w:rsidRDefault="00A20DB0" w:rsidP="00A20DB0">
      <w:pPr>
        <w:pStyle w:val="Heading2"/>
        <w:rPr>
          <w:lang w:eastAsia="en-US" w:bidi="ar-SA"/>
        </w:rPr>
      </w:pPr>
      <w:bookmarkStart w:id="21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4FACC70D" w14:textId="77777777" w:rsidR="00A20DB0" w:rsidRDefault="00A20DB0" w:rsidP="00A20DB0">
      <w:pPr>
        <w:pStyle w:val="Heading2"/>
        <w:rPr>
          <w:lang w:eastAsia="en-US" w:bidi="ar-SA"/>
        </w:rPr>
      </w:pPr>
      <w:bookmarkStart w:id="22" w:name="_Toc52797514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325D2A25" w14:textId="77777777" w:rsidR="00A20DB0" w:rsidRDefault="00A20DB0" w:rsidP="00A20DB0">
      <w:pPr>
        <w:jc w:val="center"/>
        <w:rPr>
          <w:b/>
          <w:sz w:val="28"/>
          <w:szCs w:val="28"/>
          <w:lang w:eastAsia="en-US" w:bidi="ar-SA"/>
        </w:rPr>
      </w:pPr>
      <w:proofErr w:type="spellStart"/>
      <w:r w:rsidRPr="00AA1D0C">
        <w:rPr>
          <w:b/>
          <w:sz w:val="28"/>
          <w:szCs w:val="28"/>
          <w:lang w:eastAsia="en-US" w:bidi="ar-SA"/>
        </w:rPr>
        <w:t>Tổng</w:t>
      </w:r>
      <w:proofErr w:type="spellEnd"/>
      <w:r w:rsidRPr="00AA1D0C">
        <w:rPr>
          <w:b/>
          <w:sz w:val="28"/>
          <w:szCs w:val="28"/>
          <w:lang w:eastAsia="en-US" w:bidi="ar-SA"/>
        </w:rPr>
        <w:t xml:space="preserve"> </w:t>
      </w:r>
      <w:proofErr w:type="spellStart"/>
      <w:r w:rsidRPr="00AA1D0C">
        <w:rPr>
          <w:b/>
          <w:sz w:val="28"/>
          <w:szCs w:val="28"/>
          <w:lang w:eastAsia="en-US" w:bidi="ar-SA"/>
        </w:rPr>
        <w:t>quan</w:t>
      </w:r>
      <w:proofErr w:type="spellEnd"/>
      <w:r w:rsidRPr="00AA1D0C">
        <w:rPr>
          <w:b/>
          <w:sz w:val="28"/>
          <w:szCs w:val="28"/>
          <w:lang w:eastAsia="en-US" w:bidi="ar-SA"/>
        </w:rPr>
        <w:t xml:space="preserve"> </w:t>
      </w:r>
      <w:proofErr w:type="spellStart"/>
      <w:r w:rsidRPr="00AA1D0C">
        <w:rPr>
          <w:b/>
          <w:sz w:val="28"/>
          <w:szCs w:val="28"/>
          <w:lang w:eastAsia="en-US" w:bidi="ar-SA"/>
        </w:rPr>
        <w:t>về</w:t>
      </w:r>
      <w:proofErr w:type="spellEnd"/>
      <w:r w:rsidRPr="00AA1D0C">
        <w:rPr>
          <w:b/>
          <w:sz w:val="28"/>
          <w:szCs w:val="28"/>
          <w:lang w:eastAsia="en-US" w:bidi="ar-SA"/>
        </w:rPr>
        <w:t xml:space="preserve"> </w:t>
      </w:r>
      <w:proofErr w:type="spellStart"/>
      <w:r w:rsidRPr="00AA1D0C">
        <w:rPr>
          <w:b/>
          <w:sz w:val="28"/>
          <w:szCs w:val="28"/>
          <w:lang w:eastAsia="en-US" w:bidi="ar-SA"/>
        </w:rPr>
        <w:t>giao</w:t>
      </w:r>
      <w:proofErr w:type="spellEnd"/>
      <w:r w:rsidRPr="00AA1D0C">
        <w:rPr>
          <w:b/>
          <w:sz w:val="28"/>
          <w:szCs w:val="28"/>
          <w:lang w:eastAsia="en-US" w:bidi="ar-SA"/>
        </w:rPr>
        <w:t xml:space="preserve"> </w:t>
      </w:r>
      <w:proofErr w:type="spellStart"/>
      <w:r w:rsidRPr="00AA1D0C">
        <w:rPr>
          <w:b/>
          <w:sz w:val="28"/>
          <w:szCs w:val="28"/>
          <w:lang w:eastAsia="en-US" w:bidi="ar-SA"/>
        </w:rPr>
        <w:t>diện</w:t>
      </w:r>
      <w:proofErr w:type="spellEnd"/>
      <w:r w:rsidRPr="00AA1D0C">
        <w:rPr>
          <w:b/>
          <w:sz w:val="28"/>
          <w:szCs w:val="28"/>
          <w:lang w:eastAsia="en-US" w:bidi="ar-SA"/>
        </w:rPr>
        <w:t xml:space="preserve"> </w:t>
      </w:r>
      <w:proofErr w:type="spellStart"/>
      <w:r w:rsidRPr="00AA1D0C">
        <w:rPr>
          <w:b/>
          <w:sz w:val="28"/>
          <w:szCs w:val="28"/>
          <w:lang w:eastAsia="en-US" w:bidi="ar-SA"/>
        </w:rPr>
        <w:t>về</w:t>
      </w:r>
      <w:proofErr w:type="spellEnd"/>
      <w:r w:rsidRPr="00AA1D0C">
        <w:rPr>
          <w:b/>
          <w:sz w:val="28"/>
          <w:szCs w:val="28"/>
          <w:lang w:eastAsia="en-US" w:bidi="ar-SA"/>
        </w:rPr>
        <w:t xml:space="preserve"> </w:t>
      </w:r>
      <w:proofErr w:type="spellStart"/>
      <w:r w:rsidRPr="00AA1D0C">
        <w:rPr>
          <w:b/>
          <w:sz w:val="28"/>
          <w:szCs w:val="28"/>
          <w:lang w:eastAsia="en-US" w:bidi="ar-SA"/>
        </w:rPr>
        <w:t>hồ</w:t>
      </w:r>
      <w:proofErr w:type="spellEnd"/>
      <w:r w:rsidRPr="00AA1D0C">
        <w:rPr>
          <w:b/>
          <w:sz w:val="28"/>
          <w:szCs w:val="28"/>
          <w:lang w:eastAsia="en-US" w:bidi="ar-SA"/>
        </w:rPr>
        <w:t xml:space="preserve"> </w:t>
      </w:r>
      <w:proofErr w:type="spellStart"/>
      <w:r w:rsidRPr="00AA1D0C">
        <w:rPr>
          <w:b/>
          <w:sz w:val="28"/>
          <w:szCs w:val="28"/>
          <w:lang w:eastAsia="en-US" w:bidi="ar-SA"/>
        </w:rPr>
        <w:t>sơ</w:t>
      </w:r>
      <w:proofErr w:type="spellEnd"/>
      <w:r w:rsidRPr="00AA1D0C">
        <w:rPr>
          <w:b/>
          <w:sz w:val="28"/>
          <w:szCs w:val="28"/>
          <w:lang w:eastAsia="en-US" w:bidi="ar-SA"/>
        </w:rPr>
        <w:t xml:space="preserve"> </w:t>
      </w:r>
      <w:proofErr w:type="spellStart"/>
      <w:r w:rsidRPr="00AA1D0C">
        <w:rPr>
          <w:b/>
          <w:sz w:val="28"/>
          <w:szCs w:val="28"/>
          <w:lang w:eastAsia="en-US" w:bidi="ar-SA"/>
        </w:rPr>
        <w:t>làm</w:t>
      </w:r>
      <w:proofErr w:type="spellEnd"/>
      <w:r w:rsidRPr="00AA1D0C">
        <w:rPr>
          <w:b/>
          <w:sz w:val="28"/>
          <w:szCs w:val="28"/>
          <w:lang w:eastAsia="en-US" w:bidi="ar-SA"/>
        </w:rPr>
        <w:t xml:space="preserve"> </w:t>
      </w:r>
      <w:proofErr w:type="spellStart"/>
      <w:r w:rsidRPr="00AA1D0C">
        <w:rPr>
          <w:b/>
          <w:sz w:val="28"/>
          <w:szCs w:val="28"/>
          <w:lang w:eastAsia="en-US" w:bidi="ar-SA"/>
        </w:rPr>
        <w:t>việc</w:t>
      </w:r>
      <w:proofErr w:type="spellEnd"/>
    </w:p>
    <w:p w14:paraId="3B26A0EA" w14:textId="77777777" w:rsidR="00A20DB0" w:rsidRPr="00AA1D0C" w:rsidRDefault="00A20DB0" w:rsidP="00A20DB0">
      <w:pPr>
        <w:jc w:val="center"/>
        <w:rPr>
          <w:b/>
          <w:sz w:val="28"/>
          <w:szCs w:val="28"/>
          <w:lang w:eastAsia="en-US" w:bidi="ar-SA"/>
        </w:rPr>
      </w:pPr>
    </w:p>
    <w:p w14:paraId="53F7F1D2" w14:textId="77777777" w:rsidR="00A20DB0" w:rsidRDefault="00A20DB0" w:rsidP="00A20DB0">
      <w:pPr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1B13C5D6" wp14:editId="60996232">
            <wp:extent cx="5575300" cy="4397072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12-07_16103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77" cy="440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E3B2" w14:textId="77777777" w:rsidR="00A20DB0" w:rsidRDefault="00A20DB0" w:rsidP="00A20DB0">
      <w:pPr>
        <w:rPr>
          <w:lang w:eastAsia="en-US" w:bidi="ar-SA"/>
        </w:rPr>
      </w:pPr>
    </w:p>
    <w:p w14:paraId="58A01EC5" w14:textId="77777777" w:rsidR="00A20DB0" w:rsidRDefault="00A20DB0" w:rsidP="00A20DB0">
      <w:pPr>
        <w:jc w:val="center"/>
        <w:rPr>
          <w:b/>
          <w:lang w:eastAsia="en-US" w:bidi="ar-SA"/>
        </w:rPr>
      </w:pPr>
      <w:proofErr w:type="spellStart"/>
      <w:r w:rsidRPr="00AA1D0C">
        <w:rPr>
          <w:b/>
          <w:lang w:eastAsia="en-US" w:bidi="ar-SA"/>
        </w:rPr>
        <w:lastRenderedPageBreak/>
        <w:t>Quá</w:t>
      </w:r>
      <w:proofErr w:type="spellEnd"/>
      <w:r w:rsidRPr="00AA1D0C">
        <w:rPr>
          <w:b/>
          <w:lang w:eastAsia="en-US" w:bidi="ar-SA"/>
        </w:rPr>
        <w:t xml:space="preserve"> </w:t>
      </w:r>
      <w:proofErr w:type="spellStart"/>
      <w:r w:rsidRPr="00AA1D0C">
        <w:rPr>
          <w:b/>
          <w:lang w:eastAsia="en-US" w:bidi="ar-SA"/>
        </w:rPr>
        <w:t>trình</w:t>
      </w:r>
      <w:proofErr w:type="spellEnd"/>
      <w:r w:rsidRPr="00AA1D0C">
        <w:rPr>
          <w:b/>
          <w:lang w:eastAsia="en-US" w:bidi="ar-SA"/>
        </w:rPr>
        <w:t xml:space="preserve"> </w:t>
      </w:r>
      <w:proofErr w:type="spellStart"/>
      <w:r w:rsidRPr="00AA1D0C">
        <w:rPr>
          <w:b/>
          <w:lang w:eastAsia="en-US" w:bidi="ar-SA"/>
        </w:rPr>
        <w:t>làm</w:t>
      </w:r>
      <w:proofErr w:type="spellEnd"/>
      <w:r w:rsidRPr="00AA1D0C">
        <w:rPr>
          <w:b/>
          <w:lang w:eastAsia="en-US" w:bidi="ar-SA"/>
        </w:rPr>
        <w:t xml:space="preserve"> </w:t>
      </w:r>
      <w:proofErr w:type="spellStart"/>
      <w:r w:rsidRPr="00AA1D0C">
        <w:rPr>
          <w:b/>
          <w:lang w:eastAsia="en-US" w:bidi="ar-SA"/>
        </w:rPr>
        <w:t>việc</w:t>
      </w:r>
      <w:proofErr w:type="spellEnd"/>
      <w:r w:rsidRPr="00AA1D0C">
        <w:rPr>
          <w:b/>
          <w:lang w:eastAsia="en-US" w:bidi="ar-SA"/>
        </w:rPr>
        <w:t xml:space="preserve"> </w:t>
      </w:r>
      <w:proofErr w:type="gramStart"/>
      <w:r w:rsidRPr="00AA1D0C">
        <w:rPr>
          <w:b/>
          <w:lang w:eastAsia="en-US" w:bidi="ar-SA"/>
        </w:rPr>
        <w:t xml:space="preserve">( </w:t>
      </w:r>
      <w:proofErr w:type="spellStart"/>
      <w:r w:rsidRPr="00AA1D0C">
        <w:rPr>
          <w:b/>
          <w:lang w:eastAsia="en-US" w:bidi="ar-SA"/>
        </w:rPr>
        <w:t>Đăng</w:t>
      </w:r>
      <w:proofErr w:type="spellEnd"/>
      <w:proofErr w:type="gramEnd"/>
      <w:r w:rsidRPr="00AA1D0C">
        <w:rPr>
          <w:b/>
          <w:lang w:eastAsia="en-US" w:bidi="ar-SA"/>
        </w:rPr>
        <w:t xml:space="preserve"> </w:t>
      </w:r>
      <w:proofErr w:type="spellStart"/>
      <w:r w:rsidRPr="00AA1D0C">
        <w:rPr>
          <w:b/>
          <w:lang w:eastAsia="en-US" w:bidi="ar-SA"/>
        </w:rPr>
        <w:t>ký</w:t>
      </w:r>
      <w:proofErr w:type="spellEnd"/>
      <w:r w:rsidRPr="00AA1D0C">
        <w:rPr>
          <w:b/>
          <w:lang w:eastAsia="en-US" w:bidi="ar-SA"/>
        </w:rPr>
        <w:t xml:space="preserve"> </w:t>
      </w:r>
      <w:proofErr w:type="spellStart"/>
      <w:r w:rsidRPr="00AA1D0C">
        <w:rPr>
          <w:b/>
          <w:lang w:eastAsia="en-US" w:bidi="ar-SA"/>
        </w:rPr>
        <w:t>thòi</w:t>
      </w:r>
      <w:proofErr w:type="spellEnd"/>
      <w:r w:rsidRPr="00AA1D0C">
        <w:rPr>
          <w:b/>
          <w:lang w:eastAsia="en-US" w:bidi="ar-SA"/>
        </w:rPr>
        <w:t xml:space="preserve"> </w:t>
      </w:r>
      <w:proofErr w:type="spellStart"/>
      <w:r w:rsidRPr="00AA1D0C">
        <w:rPr>
          <w:b/>
          <w:lang w:eastAsia="en-US" w:bidi="ar-SA"/>
        </w:rPr>
        <w:t>gian</w:t>
      </w:r>
      <w:proofErr w:type="spellEnd"/>
      <w:r w:rsidRPr="00AA1D0C">
        <w:rPr>
          <w:b/>
          <w:lang w:eastAsia="en-US" w:bidi="ar-SA"/>
        </w:rPr>
        <w:t xml:space="preserve"> </w:t>
      </w:r>
      <w:proofErr w:type="spellStart"/>
      <w:r w:rsidRPr="00AA1D0C">
        <w:rPr>
          <w:b/>
          <w:lang w:eastAsia="en-US" w:bidi="ar-SA"/>
        </w:rPr>
        <w:t>rảnh</w:t>
      </w:r>
      <w:proofErr w:type="spellEnd"/>
      <w:r w:rsidRPr="00AA1D0C">
        <w:rPr>
          <w:b/>
          <w:lang w:eastAsia="en-US" w:bidi="ar-SA"/>
        </w:rPr>
        <w:t xml:space="preserve">, </w:t>
      </w:r>
      <w:proofErr w:type="spellStart"/>
      <w:r w:rsidRPr="00AA1D0C">
        <w:rPr>
          <w:b/>
          <w:lang w:eastAsia="en-US" w:bidi="ar-SA"/>
        </w:rPr>
        <w:t>xem</w:t>
      </w:r>
      <w:proofErr w:type="spellEnd"/>
      <w:r w:rsidRPr="00AA1D0C">
        <w:rPr>
          <w:b/>
          <w:lang w:eastAsia="en-US" w:bidi="ar-SA"/>
        </w:rPr>
        <w:t xml:space="preserve"> </w:t>
      </w:r>
      <w:proofErr w:type="spellStart"/>
      <w:r w:rsidRPr="00AA1D0C">
        <w:rPr>
          <w:b/>
          <w:lang w:eastAsia="en-US" w:bidi="ar-SA"/>
        </w:rPr>
        <w:t>lịch</w:t>
      </w:r>
      <w:proofErr w:type="spellEnd"/>
      <w:r w:rsidRPr="00AA1D0C">
        <w:rPr>
          <w:b/>
          <w:lang w:eastAsia="en-US" w:bidi="ar-SA"/>
        </w:rPr>
        <w:t xml:space="preserve"> </w:t>
      </w:r>
      <w:proofErr w:type="spellStart"/>
      <w:r w:rsidRPr="00AA1D0C">
        <w:rPr>
          <w:b/>
          <w:lang w:eastAsia="en-US" w:bidi="ar-SA"/>
        </w:rPr>
        <w:t>làm</w:t>
      </w:r>
      <w:proofErr w:type="spellEnd"/>
      <w:r w:rsidRPr="00AA1D0C">
        <w:rPr>
          <w:b/>
          <w:lang w:eastAsia="en-US" w:bidi="ar-SA"/>
        </w:rPr>
        <w:t xml:space="preserve"> </w:t>
      </w:r>
      <w:proofErr w:type="spellStart"/>
      <w:r w:rsidRPr="00AA1D0C">
        <w:rPr>
          <w:b/>
          <w:lang w:eastAsia="en-US" w:bidi="ar-SA"/>
        </w:rPr>
        <w:t>việc</w:t>
      </w:r>
      <w:proofErr w:type="spellEnd"/>
      <w:r w:rsidRPr="00AA1D0C">
        <w:rPr>
          <w:b/>
          <w:lang w:eastAsia="en-US" w:bidi="ar-SA"/>
        </w:rPr>
        <w:t xml:space="preserve">, </w:t>
      </w:r>
      <w:proofErr w:type="spellStart"/>
      <w:r w:rsidRPr="00AA1D0C">
        <w:rPr>
          <w:b/>
          <w:lang w:eastAsia="en-US" w:bidi="ar-SA"/>
        </w:rPr>
        <w:t>kiếm</w:t>
      </w:r>
      <w:proofErr w:type="spellEnd"/>
      <w:r w:rsidRPr="00AA1D0C">
        <w:rPr>
          <w:b/>
          <w:lang w:eastAsia="en-US" w:bidi="ar-SA"/>
        </w:rPr>
        <w:t xml:space="preserve"> </w:t>
      </w:r>
      <w:proofErr w:type="spellStart"/>
      <w:r w:rsidRPr="00AA1D0C">
        <w:rPr>
          <w:b/>
          <w:lang w:eastAsia="en-US" w:bidi="ar-SA"/>
        </w:rPr>
        <w:t>tra</w:t>
      </w:r>
      <w:proofErr w:type="spellEnd"/>
      <w:r w:rsidRPr="00AA1D0C">
        <w:rPr>
          <w:b/>
          <w:lang w:eastAsia="en-US" w:bidi="ar-SA"/>
        </w:rPr>
        <w:t xml:space="preserve"> </w:t>
      </w:r>
      <w:proofErr w:type="spellStart"/>
      <w:r w:rsidRPr="00AA1D0C">
        <w:rPr>
          <w:b/>
          <w:lang w:eastAsia="en-US" w:bidi="ar-SA"/>
        </w:rPr>
        <w:t>vân</w:t>
      </w:r>
      <w:proofErr w:type="spellEnd"/>
      <w:r w:rsidRPr="00AA1D0C">
        <w:rPr>
          <w:b/>
          <w:lang w:eastAsia="en-US" w:bidi="ar-SA"/>
        </w:rPr>
        <w:t xml:space="preserve"> </w:t>
      </w:r>
      <w:proofErr w:type="spellStart"/>
      <w:r w:rsidRPr="00AA1D0C">
        <w:rPr>
          <w:b/>
          <w:lang w:eastAsia="en-US" w:bidi="ar-SA"/>
        </w:rPr>
        <w:t>tay</w:t>
      </w:r>
      <w:proofErr w:type="spellEnd"/>
      <w:r w:rsidRPr="00AA1D0C">
        <w:rPr>
          <w:b/>
          <w:lang w:eastAsia="en-US" w:bidi="ar-SA"/>
        </w:rPr>
        <w:t xml:space="preserve">, </w:t>
      </w:r>
      <w:proofErr w:type="spellStart"/>
      <w:r w:rsidRPr="00AA1D0C">
        <w:rPr>
          <w:b/>
          <w:lang w:eastAsia="en-US" w:bidi="ar-SA"/>
        </w:rPr>
        <w:t>kiếm</w:t>
      </w:r>
      <w:proofErr w:type="spellEnd"/>
      <w:r w:rsidRPr="00AA1D0C">
        <w:rPr>
          <w:b/>
          <w:lang w:eastAsia="en-US" w:bidi="ar-SA"/>
        </w:rPr>
        <w:t xml:space="preserve"> </w:t>
      </w:r>
      <w:proofErr w:type="spellStart"/>
      <w:r w:rsidRPr="00AA1D0C">
        <w:rPr>
          <w:b/>
          <w:lang w:eastAsia="en-US" w:bidi="ar-SA"/>
        </w:rPr>
        <w:t>tra</w:t>
      </w:r>
      <w:proofErr w:type="spellEnd"/>
      <w:r w:rsidRPr="00AA1D0C">
        <w:rPr>
          <w:b/>
          <w:lang w:eastAsia="en-US" w:bidi="ar-SA"/>
        </w:rPr>
        <w:t xml:space="preserve"> </w:t>
      </w:r>
      <w:proofErr w:type="spellStart"/>
      <w:r w:rsidRPr="00AA1D0C">
        <w:rPr>
          <w:b/>
          <w:lang w:eastAsia="en-US" w:bidi="ar-SA"/>
        </w:rPr>
        <w:t>lương</w:t>
      </w:r>
      <w:proofErr w:type="spellEnd"/>
      <w:r w:rsidRPr="00AA1D0C">
        <w:rPr>
          <w:b/>
          <w:lang w:eastAsia="en-US" w:bidi="ar-SA"/>
        </w:rPr>
        <w:t xml:space="preserve">, </w:t>
      </w:r>
      <w:proofErr w:type="spellStart"/>
      <w:r w:rsidRPr="00AA1D0C">
        <w:rPr>
          <w:b/>
          <w:lang w:eastAsia="en-US" w:bidi="ar-SA"/>
        </w:rPr>
        <w:t>xem</w:t>
      </w:r>
      <w:proofErr w:type="spellEnd"/>
      <w:r w:rsidRPr="00AA1D0C">
        <w:rPr>
          <w:b/>
          <w:lang w:eastAsia="en-US" w:bidi="ar-SA"/>
        </w:rPr>
        <w:t xml:space="preserve"> </w:t>
      </w:r>
      <w:proofErr w:type="spellStart"/>
      <w:r w:rsidRPr="00AA1D0C">
        <w:rPr>
          <w:b/>
          <w:lang w:eastAsia="en-US" w:bidi="ar-SA"/>
        </w:rPr>
        <w:t>bảng</w:t>
      </w:r>
      <w:proofErr w:type="spellEnd"/>
      <w:r w:rsidRPr="00AA1D0C">
        <w:rPr>
          <w:b/>
          <w:lang w:eastAsia="en-US" w:bidi="ar-SA"/>
        </w:rPr>
        <w:t xml:space="preserve"> </w:t>
      </w:r>
      <w:proofErr w:type="spellStart"/>
      <w:r w:rsidRPr="00AA1D0C">
        <w:rPr>
          <w:b/>
          <w:lang w:eastAsia="en-US" w:bidi="ar-SA"/>
        </w:rPr>
        <w:t>lương</w:t>
      </w:r>
      <w:proofErr w:type="spellEnd"/>
      <w:r w:rsidRPr="00AA1D0C">
        <w:rPr>
          <w:b/>
          <w:lang w:eastAsia="en-US" w:bidi="ar-SA"/>
        </w:rPr>
        <w:t>)</w:t>
      </w:r>
    </w:p>
    <w:p w14:paraId="11C9561E" w14:textId="77777777" w:rsidR="00A20DB0" w:rsidRPr="00AA1D0C" w:rsidRDefault="00A20DB0" w:rsidP="00A20DB0">
      <w:pPr>
        <w:jc w:val="center"/>
        <w:rPr>
          <w:b/>
          <w:lang w:eastAsia="en-US" w:bidi="ar-SA"/>
        </w:rPr>
      </w:pPr>
    </w:p>
    <w:p w14:paraId="73F97B9C" w14:textId="77777777" w:rsidR="00A20DB0" w:rsidRDefault="00A20DB0" w:rsidP="00A20DB0">
      <w:pPr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77590359" wp14:editId="2CE25423">
            <wp:extent cx="5575094" cy="4794636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12-07_16105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603" cy="479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 w:bidi="ar-SA"/>
        </w:rPr>
        <w:lastRenderedPageBreak/>
        <w:drawing>
          <wp:inline distT="0" distB="0" distL="0" distR="0" wp14:anchorId="01C27E49" wp14:editId="1D737982">
            <wp:extent cx="5575300" cy="5096786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12-07_1611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92" cy="510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1126" w14:textId="77777777" w:rsidR="00A20DB0" w:rsidRDefault="00A20DB0" w:rsidP="00A20DB0">
      <w:pPr>
        <w:rPr>
          <w:lang w:eastAsia="en-US" w:bidi="ar-SA"/>
        </w:rPr>
      </w:pPr>
    </w:p>
    <w:p w14:paraId="6186B3D9" w14:textId="77777777" w:rsidR="00A20DB0" w:rsidRPr="00AA1D0C" w:rsidRDefault="00A20DB0" w:rsidP="00A20DB0">
      <w:pPr>
        <w:jc w:val="center"/>
        <w:rPr>
          <w:b/>
          <w:lang w:eastAsia="en-US" w:bidi="ar-SA"/>
        </w:rPr>
      </w:pPr>
      <w:proofErr w:type="spellStart"/>
      <w:r w:rsidRPr="00AA1D0C">
        <w:rPr>
          <w:b/>
          <w:lang w:eastAsia="en-US" w:bidi="ar-SA"/>
        </w:rPr>
        <w:t>Xem</w:t>
      </w:r>
      <w:proofErr w:type="spellEnd"/>
      <w:r w:rsidRPr="00AA1D0C">
        <w:rPr>
          <w:b/>
          <w:lang w:eastAsia="en-US" w:bidi="ar-SA"/>
        </w:rPr>
        <w:t xml:space="preserve"> </w:t>
      </w:r>
      <w:proofErr w:type="spellStart"/>
      <w:r w:rsidRPr="00AA1D0C">
        <w:rPr>
          <w:b/>
          <w:lang w:eastAsia="en-US" w:bidi="ar-SA"/>
        </w:rPr>
        <w:t>Công</w:t>
      </w:r>
      <w:proofErr w:type="spellEnd"/>
      <w:r w:rsidRPr="00AA1D0C">
        <w:rPr>
          <w:b/>
          <w:lang w:eastAsia="en-US" w:bidi="ar-SA"/>
        </w:rPr>
        <w:t xml:space="preserve"> </w:t>
      </w:r>
      <w:proofErr w:type="spellStart"/>
      <w:r w:rsidRPr="00AA1D0C">
        <w:rPr>
          <w:b/>
          <w:lang w:eastAsia="en-US" w:bidi="ar-SA"/>
        </w:rPr>
        <w:t>và</w:t>
      </w:r>
      <w:proofErr w:type="spellEnd"/>
      <w:r w:rsidRPr="00AA1D0C">
        <w:rPr>
          <w:b/>
          <w:lang w:eastAsia="en-US" w:bidi="ar-SA"/>
        </w:rPr>
        <w:t xml:space="preserve"> </w:t>
      </w:r>
      <w:proofErr w:type="spellStart"/>
      <w:r w:rsidRPr="00AA1D0C">
        <w:rPr>
          <w:b/>
          <w:lang w:eastAsia="en-US" w:bidi="ar-SA"/>
        </w:rPr>
        <w:t>biểu</w:t>
      </w:r>
      <w:proofErr w:type="spellEnd"/>
      <w:r w:rsidRPr="00AA1D0C">
        <w:rPr>
          <w:b/>
          <w:lang w:eastAsia="en-US" w:bidi="ar-SA"/>
        </w:rPr>
        <w:t xml:space="preserve"> </w:t>
      </w:r>
      <w:proofErr w:type="spellStart"/>
      <w:r w:rsidRPr="00AA1D0C">
        <w:rPr>
          <w:b/>
          <w:lang w:eastAsia="en-US" w:bidi="ar-SA"/>
        </w:rPr>
        <w:t>mẫu</w:t>
      </w:r>
      <w:proofErr w:type="spellEnd"/>
      <w:r w:rsidRPr="00AA1D0C">
        <w:rPr>
          <w:b/>
          <w:lang w:eastAsia="en-US" w:bidi="ar-SA"/>
        </w:rPr>
        <w:t xml:space="preserve"> </w:t>
      </w:r>
      <w:proofErr w:type="spellStart"/>
      <w:r w:rsidRPr="00AA1D0C">
        <w:rPr>
          <w:b/>
          <w:lang w:eastAsia="en-US" w:bidi="ar-SA"/>
        </w:rPr>
        <w:t>lương</w:t>
      </w:r>
      <w:proofErr w:type="spellEnd"/>
    </w:p>
    <w:p w14:paraId="07AE6BE5" w14:textId="77777777" w:rsidR="00A20DB0" w:rsidRDefault="00A20DB0" w:rsidP="00A20DB0">
      <w:pPr>
        <w:rPr>
          <w:lang w:eastAsia="en-US" w:bidi="ar-SA"/>
        </w:rPr>
      </w:pPr>
    </w:p>
    <w:p w14:paraId="496DDE6C" w14:textId="77777777" w:rsidR="00A20DB0" w:rsidRDefault="00A20DB0" w:rsidP="00A20DB0">
      <w:pPr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7209328A" wp14:editId="65E4BF75">
            <wp:extent cx="5574615" cy="263188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-12-07_16113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098" cy="26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 w:bidi="ar-SA"/>
        </w:rPr>
        <w:lastRenderedPageBreak/>
        <w:drawing>
          <wp:inline distT="0" distB="0" distL="0" distR="0" wp14:anchorId="1391D7EE" wp14:editId="5D157291">
            <wp:extent cx="5575300" cy="320294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12-07_16122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B1D9" w14:textId="77777777" w:rsidR="00A20DB0" w:rsidRDefault="00A20DB0" w:rsidP="00A20DB0">
      <w:pPr>
        <w:rPr>
          <w:lang w:eastAsia="en-US" w:bidi="ar-SA"/>
        </w:rPr>
      </w:pPr>
    </w:p>
    <w:p w14:paraId="2A8598CA" w14:textId="77777777" w:rsidR="00A20DB0" w:rsidRPr="00422032" w:rsidRDefault="00A20DB0" w:rsidP="00A20DB0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1AD90BDB" wp14:editId="13A8889C">
            <wp:extent cx="2400000" cy="2047619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-12-07_16135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57BF" w14:textId="77777777" w:rsidR="00A20DB0" w:rsidRDefault="00A20DB0" w:rsidP="00A20DB0">
      <w:pPr>
        <w:pStyle w:val="Heading2"/>
        <w:rPr>
          <w:lang w:eastAsia="en-US" w:bidi="ar-SA"/>
        </w:rPr>
      </w:pPr>
      <w:bookmarkStart w:id="23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4C8A1679" w14:textId="77777777" w:rsidR="00A20DB0" w:rsidRPr="003F1120" w:rsidRDefault="00A20DB0" w:rsidP="00A20DB0">
      <w:pPr>
        <w:pStyle w:val="Heading2"/>
        <w:rPr>
          <w:lang w:eastAsia="en-US" w:bidi="ar-SA"/>
        </w:rPr>
      </w:pPr>
      <w:bookmarkStart w:id="24" w:name="_Toc527975148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688D02DC" w14:textId="77777777" w:rsidR="00A20DB0" w:rsidRPr="003F1120" w:rsidRDefault="00A20DB0" w:rsidP="00A20DB0">
      <w:pPr>
        <w:pStyle w:val="Heading2"/>
        <w:rPr>
          <w:lang w:eastAsia="en-US" w:bidi="ar-SA"/>
        </w:rPr>
      </w:pPr>
      <w:bookmarkStart w:id="25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25"/>
      <w:proofErr w:type="spellEnd"/>
    </w:p>
    <w:p w14:paraId="04B3A923" w14:textId="77777777" w:rsidR="00A20DB0" w:rsidRDefault="00A20DB0" w:rsidP="00A20DB0">
      <w:pPr>
        <w:pStyle w:val="Heading2"/>
        <w:rPr>
          <w:lang w:eastAsia="en-US" w:bidi="ar-SA"/>
        </w:rPr>
      </w:pPr>
      <w:bookmarkStart w:id="26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26"/>
    </w:p>
    <w:p w14:paraId="7B6C56D0" w14:textId="77777777" w:rsidR="00A20DB0" w:rsidRDefault="00A20DB0" w:rsidP="00A20DB0">
      <w:pPr>
        <w:pStyle w:val="Heading2"/>
        <w:rPr>
          <w:lang w:eastAsia="en-US" w:bidi="ar-SA"/>
        </w:rPr>
      </w:pPr>
      <w:bookmarkStart w:id="27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27"/>
      <w:proofErr w:type="spellEnd"/>
    </w:p>
    <w:p w14:paraId="064B6520" w14:textId="77777777" w:rsidR="00A20DB0" w:rsidRDefault="00A20DB0" w:rsidP="00A20DB0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28"/>
      <w:proofErr w:type="spellEnd"/>
    </w:p>
    <w:p w14:paraId="15731DF9" w14:textId="77777777" w:rsidR="00A20DB0" w:rsidRDefault="00A20DB0" w:rsidP="00A20DB0">
      <w:pPr>
        <w:pStyle w:val="Heading2"/>
        <w:rPr>
          <w:lang w:eastAsia="en-US" w:bidi="ar-SA"/>
        </w:rPr>
      </w:pPr>
      <w:bookmarkStart w:id="29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29"/>
      <w:proofErr w:type="spellEnd"/>
    </w:p>
    <w:p w14:paraId="7C518669" w14:textId="77777777" w:rsidR="00A20DB0" w:rsidRDefault="00A20DB0" w:rsidP="00A20DB0">
      <w:pPr>
        <w:rPr>
          <w:lang w:eastAsia="en-US" w:bidi="ar-SA"/>
        </w:rPr>
      </w:pPr>
    </w:p>
    <w:p w14:paraId="5E9E69BF" w14:textId="77777777" w:rsidR="00A20DB0" w:rsidRDefault="00A20DB0" w:rsidP="00A20DB0">
      <w:pPr>
        <w:pStyle w:val="Heading1"/>
        <w:rPr>
          <w:lang w:eastAsia="en-US" w:bidi="ar-SA"/>
        </w:rPr>
      </w:pPr>
      <w:bookmarkStart w:id="30" w:name="_Toc527975154"/>
      <w:proofErr w:type="spellStart"/>
      <w:r>
        <w:rPr>
          <w:lang w:eastAsia="en-US" w:bidi="ar-SA"/>
        </w:rPr>
        <w:lastRenderedPageBreak/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7E4BAB1C" w14:textId="77777777" w:rsidR="00A20DB0" w:rsidRPr="00127A55" w:rsidRDefault="00A20DB0" w:rsidP="00A20DB0">
      <w:pPr>
        <w:rPr>
          <w:lang w:eastAsia="en-US" w:bidi="ar-SA"/>
        </w:rPr>
      </w:pPr>
    </w:p>
    <w:p w14:paraId="37F05280" w14:textId="77777777" w:rsidR="00A20DB0" w:rsidRPr="00BC1A91" w:rsidRDefault="00A20DB0" w:rsidP="00A20DB0">
      <w:pPr>
        <w:rPr>
          <w:lang w:eastAsia="en-US" w:bidi="ar-SA"/>
        </w:rPr>
      </w:pPr>
    </w:p>
    <w:p w14:paraId="1999BFC2" w14:textId="77777777" w:rsidR="00A20DB0" w:rsidRPr="003F1120" w:rsidRDefault="00A20DB0" w:rsidP="00A20DB0"/>
    <w:p w14:paraId="3A5E455A" w14:textId="77777777" w:rsidR="00A20DB0" w:rsidRPr="00E31DB9" w:rsidRDefault="00A20DB0" w:rsidP="00A20DB0"/>
    <w:p w14:paraId="4D97594C" w14:textId="77777777" w:rsidR="00A20DB0" w:rsidRPr="00947316" w:rsidRDefault="00A20DB0" w:rsidP="00A20DB0"/>
    <w:p w14:paraId="42499D03" w14:textId="77777777" w:rsidR="00A20DB0" w:rsidRPr="00947316" w:rsidRDefault="00A20DB0" w:rsidP="00A20DB0"/>
    <w:p w14:paraId="1D196537" w14:textId="77777777" w:rsidR="00A20DB0" w:rsidRPr="001F2E8C" w:rsidRDefault="00A20DB0" w:rsidP="00A20DB0"/>
    <w:p w14:paraId="724CC2BF" w14:textId="77777777" w:rsidR="00A20DB0" w:rsidRPr="00F930E7" w:rsidRDefault="00A20DB0" w:rsidP="00A20DB0"/>
    <w:p w14:paraId="05D81C71" w14:textId="77777777" w:rsidR="00A20DB0" w:rsidRPr="00F930E7" w:rsidRDefault="00A20DB0" w:rsidP="00A20DB0"/>
    <w:p w14:paraId="4EC7C2B0" w14:textId="77777777" w:rsidR="00A20DB0" w:rsidRPr="00464FA9" w:rsidRDefault="00A20DB0" w:rsidP="00A20DB0"/>
    <w:p w14:paraId="6084B726" w14:textId="77777777" w:rsidR="00A20DB0" w:rsidRPr="00464FA9" w:rsidRDefault="00A20DB0" w:rsidP="00A20DB0"/>
    <w:p w14:paraId="5E730525" w14:textId="77777777" w:rsidR="00A20DB0" w:rsidRPr="00F16A81" w:rsidRDefault="00A20DB0" w:rsidP="00A20DB0"/>
    <w:p w14:paraId="7D993C32" w14:textId="77777777" w:rsidR="00A20DB0" w:rsidRPr="00A62F4F" w:rsidRDefault="00A20DB0" w:rsidP="00A20DB0"/>
    <w:p w14:paraId="303DD100" w14:textId="77777777" w:rsidR="00A62F4F" w:rsidRPr="00A20DB0" w:rsidRDefault="00A62F4F" w:rsidP="00A20DB0"/>
    <w:sectPr w:rsidR="00A62F4F" w:rsidRPr="00A20DB0" w:rsidSect="00DB035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320BD9" w14:textId="77777777" w:rsidR="00BC2F64" w:rsidRDefault="00BC2F64">
      <w:r>
        <w:separator/>
      </w:r>
    </w:p>
    <w:p w14:paraId="2DFD5821" w14:textId="77777777" w:rsidR="00BC2F64" w:rsidRDefault="00BC2F64"/>
  </w:endnote>
  <w:endnote w:type="continuationSeparator" w:id="0">
    <w:p w14:paraId="5EE47903" w14:textId="77777777" w:rsidR="00BC2F64" w:rsidRDefault="00BC2F64">
      <w:r>
        <w:continuationSeparator/>
      </w:r>
    </w:p>
    <w:p w14:paraId="7E034107" w14:textId="77777777" w:rsidR="00BC2F64" w:rsidRDefault="00BC2F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0DD53" w14:textId="336435D7" w:rsidR="00A20DB0" w:rsidRPr="009A57EC" w:rsidRDefault="00A20DB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48417B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5E6EA" w14:textId="77777777" w:rsidR="00A20DB0" w:rsidRPr="00932976" w:rsidRDefault="00A20DB0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32085D6D" w14:textId="77777777" w:rsidR="00A20DB0" w:rsidRPr="00932976" w:rsidRDefault="00A20DB0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5F4DDD7" w14:textId="77777777" w:rsidR="00A20DB0" w:rsidRDefault="00A20DB0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1DEF4046" w14:textId="77777777" w:rsidR="00A20DB0" w:rsidRDefault="00A20DB0">
    <w:pPr>
      <w:pStyle w:val="Footer"/>
      <w:rPr>
        <w:i/>
        <w:color w:val="003366"/>
      </w:rPr>
    </w:pPr>
  </w:p>
  <w:p w14:paraId="7E81759F" w14:textId="77777777" w:rsidR="00A20DB0" w:rsidRDefault="00A20DB0">
    <w:pPr>
      <w:pStyle w:val="Footer"/>
      <w:rPr>
        <w:i/>
        <w:color w:val="003366"/>
      </w:rPr>
    </w:pPr>
  </w:p>
  <w:p w14:paraId="478A5DCE" w14:textId="77777777" w:rsidR="00A20DB0" w:rsidRPr="00932976" w:rsidRDefault="00A20DB0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4A95DA74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8417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8417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252761" w14:textId="77777777" w:rsidR="00BC2F64" w:rsidRDefault="00BC2F64">
      <w:r>
        <w:separator/>
      </w:r>
    </w:p>
    <w:p w14:paraId="6C6499FD" w14:textId="77777777" w:rsidR="00BC2F64" w:rsidRDefault="00BC2F64"/>
  </w:footnote>
  <w:footnote w:type="continuationSeparator" w:id="0">
    <w:p w14:paraId="1054A345" w14:textId="77777777" w:rsidR="00BC2F64" w:rsidRDefault="00BC2F64">
      <w:r>
        <w:continuationSeparator/>
      </w:r>
    </w:p>
    <w:p w14:paraId="1A08521B" w14:textId="77777777" w:rsidR="00BC2F64" w:rsidRDefault="00BC2F6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8F424" w14:textId="77777777" w:rsidR="00A20DB0" w:rsidRPr="009A57EC" w:rsidRDefault="00A20DB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7B7D98E1" w:rsidR="00A46170" w:rsidRPr="00AB15C8" w:rsidRDefault="00D51159" w:rsidP="00E007FC">
    <w:pPr>
      <w:pStyle w:val="Header"/>
      <w:numPr>
        <w:ilvl w:val="0"/>
        <w:numId w:val="35"/>
      </w:numPr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1C1F2ACA">
              <wp:simplePos x="0" y="0"/>
              <wp:positionH relativeFrom="margin">
                <wp:posOffset>-988790</wp:posOffset>
              </wp:positionH>
              <wp:positionV relativeFrom="paragraph">
                <wp:posOffset>-129654</wp:posOffset>
              </wp:positionV>
              <wp:extent cx="552735" cy="389614"/>
              <wp:effectExtent l="0" t="0" r="19050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2735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6ACBE0EA" w:rsidR="00D51159" w:rsidRPr="00D51159" w:rsidRDefault="00E007FC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2A806BD1" wp14:editId="4F1B45D6">
                                <wp:extent cx="333375" cy="291465"/>
                                <wp:effectExtent l="0" t="0" r="9525" b="0"/>
                                <wp:docPr id="17" name="Picture 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s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3337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52" type="#_x0000_t202" style="position:absolute;left:0;text-align:left;margin-left:-77.85pt;margin-top:-10.2pt;width:43.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" fillcolor="white [3201]" strokeweight=".5pt">
              <v:textbox>
                <w:txbxContent>
                  <w:p w14:paraId="515FC764" w14:textId="6ACBE0EA" w:rsidR="00D51159" w:rsidRPr="00D51159" w:rsidRDefault="00E007FC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2A806BD1" wp14:editId="4F1B45D6">
                          <wp:extent cx="333375" cy="291465"/>
                          <wp:effectExtent l="0" t="0" r="9525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s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3337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spellStart"/>
    <w:r w:rsidR="0048417B">
      <w:rPr>
        <w:i/>
        <w:color w:val="C00000"/>
        <w:lang w:eastAsia="ar-SA" w:bidi="ar-SA"/>
      </w:rPr>
      <w:t>Quản</w:t>
    </w:r>
    <w:proofErr w:type="spellEnd"/>
    <w:r w:rsidR="0048417B">
      <w:rPr>
        <w:i/>
        <w:color w:val="C00000"/>
        <w:lang w:eastAsia="ar-SA" w:bidi="ar-SA"/>
      </w:rPr>
      <w:t xml:space="preserve"> </w:t>
    </w:r>
    <w:proofErr w:type="spellStart"/>
    <w:r w:rsidR="0048417B">
      <w:rPr>
        <w:i/>
        <w:color w:val="C00000"/>
        <w:lang w:eastAsia="ar-SA" w:bidi="ar-SA"/>
      </w:rPr>
      <w:t>Trị</w:t>
    </w:r>
    <w:proofErr w:type="spellEnd"/>
    <w:r w:rsidR="0048417B">
      <w:rPr>
        <w:i/>
        <w:color w:val="C00000"/>
        <w:lang w:eastAsia="ar-SA" w:bidi="ar-SA"/>
      </w:rPr>
      <w:t xml:space="preserve"> </w:t>
    </w:r>
    <w:proofErr w:type="spellStart"/>
    <w:r w:rsidR="0048417B">
      <w:rPr>
        <w:i/>
        <w:color w:val="C00000"/>
        <w:lang w:eastAsia="ar-SA" w:bidi="ar-SA"/>
      </w:rPr>
      <w:t>Dự</w:t>
    </w:r>
    <w:proofErr w:type="spellEnd"/>
    <w:r w:rsidR="0048417B">
      <w:rPr>
        <w:i/>
        <w:color w:val="C00000"/>
        <w:lang w:eastAsia="ar-SA" w:bidi="ar-SA"/>
      </w:rPr>
      <w:t xml:space="preserve"> </w:t>
    </w:r>
    <w:proofErr w:type="spellStart"/>
    <w:r w:rsidR="0048417B">
      <w:rPr>
        <w:i/>
        <w:color w:val="C00000"/>
        <w:lang w:eastAsia="ar-SA" w:bidi="ar-SA"/>
      </w:rPr>
      <w:t>Án</w:t>
    </w:r>
    <w:proofErr w:type="spellEnd"/>
    <w:r w:rsidR="0048417B">
      <w:rPr>
        <w:i/>
        <w:color w:val="C00000"/>
        <w:lang w:eastAsia="ar-SA" w:bidi="ar-SA"/>
      </w:rPr>
      <w:t xml:space="preserve"> CNTT</w:t>
    </w:r>
    <w:r w:rsidR="00A46170" w:rsidRPr="00AB15C8">
      <w:rPr>
        <w:i/>
        <w:color w:val="C00000"/>
        <w:lang w:eastAsia="ar-SA" w:bidi="ar-SA"/>
      </w:rPr>
      <w:tab/>
    </w:r>
    <w:proofErr w:type="spellStart"/>
    <w:r w:rsidR="0048417B">
      <w:rPr>
        <w:i/>
        <w:color w:val="C00000"/>
        <w:lang w:eastAsia="ar-SA" w:bidi="ar-SA"/>
      </w:rPr>
      <w:t>Quản</w:t>
    </w:r>
    <w:proofErr w:type="spellEnd"/>
    <w:r w:rsidR="0048417B">
      <w:rPr>
        <w:i/>
        <w:color w:val="C00000"/>
        <w:lang w:eastAsia="ar-SA" w:bidi="ar-SA"/>
      </w:rPr>
      <w:t xml:space="preserve"> </w:t>
    </w:r>
    <w:proofErr w:type="spellStart"/>
    <w:r w:rsidR="0048417B">
      <w:rPr>
        <w:i/>
        <w:color w:val="C00000"/>
        <w:lang w:eastAsia="ar-SA" w:bidi="ar-SA"/>
      </w:rPr>
      <w:t>lý</w:t>
    </w:r>
    <w:proofErr w:type="spellEnd"/>
    <w:r w:rsidR="0048417B">
      <w:rPr>
        <w:i/>
        <w:color w:val="C00000"/>
        <w:lang w:eastAsia="ar-SA" w:bidi="ar-SA"/>
      </w:rPr>
      <w:t xml:space="preserve"> CTV </w:t>
    </w:r>
    <w:proofErr w:type="spellStart"/>
    <w:r w:rsidR="0048417B">
      <w:rPr>
        <w:i/>
        <w:color w:val="C00000"/>
        <w:lang w:eastAsia="ar-SA" w:bidi="ar-SA"/>
      </w:rPr>
      <w:t>Bán</w:t>
    </w:r>
    <w:proofErr w:type="spellEnd"/>
    <w:r w:rsidR="0048417B">
      <w:rPr>
        <w:i/>
        <w:color w:val="C00000"/>
        <w:lang w:eastAsia="ar-SA" w:bidi="ar-SA"/>
      </w:rPr>
      <w:t xml:space="preserve"> </w:t>
    </w:r>
    <w:proofErr w:type="spellStart"/>
    <w:r w:rsidR="0048417B">
      <w:rPr>
        <w:i/>
        <w:color w:val="C00000"/>
        <w:lang w:eastAsia="ar-SA" w:bidi="ar-SA"/>
      </w:rPr>
      <w:t>Thời</w:t>
    </w:r>
    <w:proofErr w:type="spellEnd"/>
    <w:r w:rsidR="0048417B">
      <w:rPr>
        <w:i/>
        <w:color w:val="C00000"/>
        <w:lang w:eastAsia="ar-SA" w:bidi="ar-SA"/>
      </w:rPr>
      <w:t xml:space="preserve"> </w:t>
    </w:r>
    <w:proofErr w:type="spellStart"/>
    <w:r w:rsidR="0048417B">
      <w:rPr>
        <w:i/>
        <w:color w:val="C00000"/>
        <w:lang w:eastAsia="ar-SA" w:bidi="ar-SA"/>
      </w:rPr>
      <w:t>gian</w:t>
    </w:r>
    <w:proofErr w:type="spellEnd"/>
    <w:r w:rsidR="0048417B">
      <w:rPr>
        <w:i/>
        <w:color w:val="C00000"/>
        <w:lang w:eastAsia="ar-SA" w:bidi="ar-SA"/>
      </w:rPr>
      <w:t xml:space="preserve"> NCC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80.3pt;height:157.75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multilevel"/>
    <w:tmpl w:val="FD52D8F6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E904BD5"/>
    <w:multiLevelType w:val="hybridMultilevel"/>
    <w:tmpl w:val="DB24AB54"/>
    <w:lvl w:ilvl="0" w:tplc="68A2A4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EC5F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9867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2C52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EE00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F4B8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68E5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88ED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A018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3862933"/>
    <w:multiLevelType w:val="hybridMultilevel"/>
    <w:tmpl w:val="7C380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C8540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271F0769"/>
    <w:multiLevelType w:val="hybridMultilevel"/>
    <w:tmpl w:val="F74CC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A9942E8"/>
    <w:multiLevelType w:val="hybridMultilevel"/>
    <w:tmpl w:val="F95A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7D6E6A"/>
    <w:multiLevelType w:val="hybridMultilevel"/>
    <w:tmpl w:val="71B49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1836D53"/>
    <w:multiLevelType w:val="hybridMultilevel"/>
    <w:tmpl w:val="A7CE23C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579F3C64"/>
    <w:multiLevelType w:val="hybridMultilevel"/>
    <w:tmpl w:val="0504AC0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6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59415212"/>
    <w:multiLevelType w:val="hybridMultilevel"/>
    <w:tmpl w:val="923200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BB752C"/>
    <w:multiLevelType w:val="hybridMultilevel"/>
    <w:tmpl w:val="EC9A8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1"/>
  </w:num>
  <w:num w:numId="21">
    <w:abstractNumId w:val="40"/>
  </w:num>
  <w:num w:numId="22">
    <w:abstractNumId w:val="23"/>
  </w:num>
  <w:num w:numId="23">
    <w:abstractNumId w:val="20"/>
  </w:num>
  <w:num w:numId="24">
    <w:abstractNumId w:val="26"/>
  </w:num>
  <w:num w:numId="25">
    <w:abstractNumId w:val="30"/>
  </w:num>
  <w:num w:numId="26">
    <w:abstractNumId w:val="27"/>
  </w:num>
  <w:num w:numId="27">
    <w:abstractNumId w:val="39"/>
  </w:num>
  <w:num w:numId="28">
    <w:abstractNumId w:val="31"/>
  </w:num>
  <w:num w:numId="29">
    <w:abstractNumId w:val="21"/>
  </w:num>
  <w:num w:numId="30">
    <w:abstractNumId w:val="18"/>
  </w:num>
  <w:num w:numId="31">
    <w:abstractNumId w:val="36"/>
  </w:num>
  <w:num w:numId="32">
    <w:abstractNumId w:val="29"/>
  </w:num>
  <w:num w:numId="33">
    <w:abstractNumId w:val="22"/>
  </w:num>
  <w:num w:numId="34">
    <w:abstractNumId w:val="38"/>
  </w:num>
  <w:num w:numId="35">
    <w:abstractNumId w:val="19"/>
  </w:num>
  <w:num w:numId="36">
    <w:abstractNumId w:val="35"/>
  </w:num>
  <w:num w:numId="37">
    <w:abstractNumId w:val="34"/>
  </w:num>
  <w:num w:numId="38">
    <w:abstractNumId w:val="32"/>
  </w:num>
  <w:num w:numId="39">
    <w:abstractNumId w:val="28"/>
  </w:num>
  <w:num w:numId="40">
    <w:abstractNumId w:val="25"/>
  </w:num>
  <w:num w:numId="41">
    <w:abstractNumId w:val="33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E4B5B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18B5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1FE"/>
    <w:rsid w:val="00255E85"/>
    <w:rsid w:val="0027238F"/>
    <w:rsid w:val="0027590A"/>
    <w:rsid w:val="00280184"/>
    <w:rsid w:val="002814C8"/>
    <w:rsid w:val="002817C3"/>
    <w:rsid w:val="00283AE8"/>
    <w:rsid w:val="0029103C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A59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16F6"/>
    <w:rsid w:val="0044296C"/>
    <w:rsid w:val="004454EE"/>
    <w:rsid w:val="00445936"/>
    <w:rsid w:val="00456D7A"/>
    <w:rsid w:val="0045792D"/>
    <w:rsid w:val="00464FA9"/>
    <w:rsid w:val="0046550C"/>
    <w:rsid w:val="0047634D"/>
    <w:rsid w:val="0048417B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E5E9B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2F2F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303A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3E83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E60D5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579B8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3F00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5DAF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0DB0"/>
    <w:rsid w:val="00A23C6C"/>
    <w:rsid w:val="00A3290F"/>
    <w:rsid w:val="00A367CF"/>
    <w:rsid w:val="00A428A2"/>
    <w:rsid w:val="00A44E2D"/>
    <w:rsid w:val="00A455DC"/>
    <w:rsid w:val="00A46170"/>
    <w:rsid w:val="00A50C52"/>
    <w:rsid w:val="00A516FF"/>
    <w:rsid w:val="00A5435A"/>
    <w:rsid w:val="00A54F06"/>
    <w:rsid w:val="00A55218"/>
    <w:rsid w:val="00A62F4F"/>
    <w:rsid w:val="00A63B43"/>
    <w:rsid w:val="00A66123"/>
    <w:rsid w:val="00A702BA"/>
    <w:rsid w:val="00A75FB7"/>
    <w:rsid w:val="00A77408"/>
    <w:rsid w:val="00A87113"/>
    <w:rsid w:val="00A9178E"/>
    <w:rsid w:val="00A97F32"/>
    <w:rsid w:val="00AA29CF"/>
    <w:rsid w:val="00AA76A1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D5166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2F64"/>
    <w:rsid w:val="00BC3C7B"/>
    <w:rsid w:val="00BC5981"/>
    <w:rsid w:val="00BD1187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70A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07FC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7C8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2CE6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0.jpg"/><Relationship Id="rId14" Type="http://schemas.openxmlformats.org/officeDocument/2006/relationships/image" Target="media/image4.jpg"/><Relationship Id="rId22" Type="http://schemas.openxmlformats.org/officeDocument/2006/relationships/header" Target="header3.xml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3A86F-471C-481E-9BF0-602A2B04F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12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7575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nguyentrunghau2271997@outlook.com</cp:lastModifiedBy>
  <cp:revision>69</cp:revision>
  <cp:lastPrinted>2008-03-13T11:02:00Z</cp:lastPrinted>
  <dcterms:created xsi:type="dcterms:W3CDTF">2018-10-22T04:18:00Z</dcterms:created>
  <dcterms:modified xsi:type="dcterms:W3CDTF">2018-12-07T09:26:00Z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